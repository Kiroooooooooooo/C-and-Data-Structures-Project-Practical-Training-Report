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442D" w:rsidRPr="007730A8" w:rsidRDefault="00B4442D" w:rsidP="00363CDF">
      <w:pPr>
        <w:spacing w:beforeLines="100"/>
        <w:rPr>
          <w:b/>
          <w:bCs/>
          <w:sz w:val="28"/>
        </w:rPr>
      </w:pPr>
    </w:p>
    <w:p w:rsidR="00B4442D" w:rsidRPr="00C61682" w:rsidRDefault="00B4442D" w:rsidP="00363CDF">
      <w:pPr>
        <w:spacing w:beforeLines="150" w:afterLines="50"/>
        <w:jc w:val="center"/>
        <w:rPr>
          <w:rFonts w:ascii="宋体" w:hAnsi="宋体"/>
          <w:spacing w:val="20"/>
          <w:sz w:val="48"/>
          <w:szCs w:val="48"/>
        </w:rPr>
      </w:pPr>
      <w:r w:rsidRPr="00C61682">
        <w:rPr>
          <w:rFonts w:ascii="宋体" w:hAnsi="宋体" w:hint="eastAsia"/>
          <w:spacing w:val="20"/>
          <w:sz w:val="48"/>
          <w:szCs w:val="48"/>
        </w:rPr>
        <w:t>东北大学秦皇岛分校</w:t>
      </w:r>
    </w:p>
    <w:p w:rsidR="00B4442D" w:rsidRPr="00427666" w:rsidRDefault="008C488D" w:rsidP="00363CDF">
      <w:pPr>
        <w:spacing w:beforeLines="100"/>
        <w:jc w:val="center"/>
        <w:rPr>
          <w:rFonts w:ascii="宋体" w:hAnsi="宋体"/>
          <w:b/>
          <w:bCs/>
          <w:color w:val="FF0000"/>
          <w:sz w:val="60"/>
          <w:szCs w:val="60"/>
        </w:rPr>
      </w:pPr>
      <w:r>
        <w:rPr>
          <w:rFonts w:ascii="宋体" w:hAnsi="宋体" w:hint="eastAsia"/>
          <w:spacing w:val="20"/>
          <w:sz w:val="60"/>
          <w:szCs w:val="60"/>
        </w:rPr>
        <w:t>C++与数据结构</w:t>
      </w:r>
      <w:r w:rsidR="00D96AB8">
        <w:rPr>
          <w:rFonts w:ascii="宋体" w:hAnsi="宋体" w:hint="eastAsia"/>
          <w:spacing w:val="20"/>
          <w:sz w:val="60"/>
          <w:szCs w:val="60"/>
        </w:rPr>
        <w:t>课程设计</w:t>
      </w:r>
      <w:r w:rsidR="00427666" w:rsidRPr="00427666">
        <w:rPr>
          <w:rFonts w:ascii="宋体" w:hAnsi="宋体" w:hint="eastAsia"/>
          <w:spacing w:val="20"/>
          <w:sz w:val="60"/>
          <w:szCs w:val="60"/>
        </w:rPr>
        <w:t>报告</w:t>
      </w:r>
    </w:p>
    <w:p w:rsidR="00B4442D" w:rsidRPr="002865CD" w:rsidRDefault="00B4442D" w:rsidP="00363CDF">
      <w:pPr>
        <w:spacing w:beforeLines="100"/>
        <w:jc w:val="center"/>
        <w:rPr>
          <w:b/>
          <w:bCs/>
          <w:sz w:val="28"/>
        </w:rPr>
      </w:pPr>
    </w:p>
    <w:p w:rsidR="00B4442D" w:rsidRPr="00D36536" w:rsidRDefault="00974032" w:rsidP="00B4442D">
      <w:pPr>
        <w:jc w:val="center"/>
        <w:rPr>
          <w:rFonts w:ascii="黑体" w:eastAsia="黑体"/>
          <w:color w:val="FF0000"/>
          <w:sz w:val="48"/>
          <w:szCs w:val="48"/>
        </w:rPr>
      </w:pPr>
      <w:r w:rsidRPr="00D36536">
        <w:rPr>
          <w:rFonts w:ascii="黑体" w:eastAsia="黑体" w:hint="eastAsia"/>
          <w:color w:val="FF0000"/>
          <w:sz w:val="48"/>
          <w:szCs w:val="48"/>
        </w:rPr>
        <w:t>学生管理系统</w:t>
      </w:r>
    </w:p>
    <w:p w:rsidR="00B4442D" w:rsidRPr="00605A12" w:rsidRDefault="00B4442D" w:rsidP="00B4442D">
      <w:pPr>
        <w:jc w:val="center"/>
        <w:rPr>
          <w:rFonts w:ascii="黑体" w:eastAsia="黑体"/>
          <w:sz w:val="48"/>
          <w:szCs w:val="48"/>
        </w:rPr>
      </w:pPr>
    </w:p>
    <w:p w:rsidR="00B4442D" w:rsidRPr="00A13569" w:rsidRDefault="00B4442D" w:rsidP="00363CDF">
      <w:pPr>
        <w:spacing w:beforeLines="100"/>
        <w:jc w:val="center"/>
        <w:rPr>
          <w:b/>
          <w:bCs/>
          <w:sz w:val="28"/>
        </w:rPr>
      </w:pPr>
    </w:p>
    <w:tbl>
      <w:tblPr>
        <w:tblW w:w="5894" w:type="dxa"/>
        <w:jc w:val="center"/>
        <w:tblLook w:val="0000"/>
      </w:tblPr>
      <w:tblGrid>
        <w:gridCol w:w="1832"/>
        <w:gridCol w:w="4062"/>
      </w:tblGrid>
      <w:tr w:rsidR="00B4442D" w:rsidRPr="00D060D1" w:rsidTr="00237F1E">
        <w:trPr>
          <w:trHeight w:val="600"/>
          <w:jc w:val="center"/>
        </w:trPr>
        <w:tc>
          <w:tcPr>
            <w:tcW w:w="1832" w:type="dxa"/>
          </w:tcPr>
          <w:p w:rsidR="00B4442D" w:rsidRPr="00D060D1" w:rsidRDefault="00B4442D" w:rsidP="00237F1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学院</w:t>
            </w:r>
          </w:p>
        </w:tc>
        <w:tc>
          <w:tcPr>
            <w:tcW w:w="4062" w:type="dxa"/>
            <w:tcBorders>
              <w:bottom w:val="single" w:sz="4" w:space="0" w:color="auto"/>
            </w:tcBorders>
            <w:vAlign w:val="center"/>
          </w:tcPr>
          <w:p w:rsidR="00B4442D" w:rsidRPr="00D060D1" w:rsidRDefault="00B4442D" w:rsidP="00237F1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数学与统计学院</w:t>
            </w:r>
          </w:p>
        </w:tc>
      </w:tr>
      <w:tr w:rsidR="00B4442D" w:rsidRPr="00D060D1" w:rsidTr="00237F1E">
        <w:trPr>
          <w:trHeight w:val="600"/>
          <w:jc w:val="center"/>
        </w:trPr>
        <w:tc>
          <w:tcPr>
            <w:tcW w:w="1832" w:type="dxa"/>
          </w:tcPr>
          <w:p w:rsidR="00B4442D" w:rsidRDefault="00B4442D" w:rsidP="00237F1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专业</w:t>
            </w:r>
          </w:p>
        </w:tc>
        <w:tc>
          <w:tcPr>
            <w:tcW w:w="4062" w:type="dxa"/>
            <w:tcBorders>
              <w:bottom w:val="single" w:sz="4" w:space="0" w:color="auto"/>
            </w:tcBorders>
            <w:vAlign w:val="center"/>
          </w:tcPr>
          <w:p w:rsidR="00B4442D" w:rsidRDefault="00D36536" w:rsidP="00237F1E">
            <w:pPr>
              <w:spacing w:line="600" w:lineRule="exact"/>
              <w:ind w:firstLineChars="4" w:firstLine="14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数据科学与大数据技术</w:t>
            </w:r>
          </w:p>
        </w:tc>
      </w:tr>
      <w:tr w:rsidR="00B4442D" w:rsidRPr="00D060D1" w:rsidTr="00237F1E">
        <w:trPr>
          <w:trHeight w:val="600"/>
          <w:jc w:val="center"/>
        </w:trPr>
        <w:tc>
          <w:tcPr>
            <w:tcW w:w="1832" w:type="dxa"/>
          </w:tcPr>
          <w:p w:rsidR="00B4442D" w:rsidRPr="00D060D1" w:rsidRDefault="00B4442D" w:rsidP="00237F1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 w:rsidRPr="00D060D1">
              <w:rPr>
                <w:rFonts w:eastAsia="黑体"/>
                <w:kern w:val="10"/>
                <w:sz w:val="30"/>
              </w:rPr>
              <w:t>学号</w:t>
            </w:r>
          </w:p>
        </w:tc>
        <w:tc>
          <w:tcPr>
            <w:tcW w:w="4062" w:type="dxa"/>
            <w:tcBorders>
              <w:bottom w:val="single" w:sz="4" w:space="0" w:color="auto"/>
            </w:tcBorders>
            <w:vAlign w:val="center"/>
          </w:tcPr>
          <w:p w:rsidR="00B4442D" w:rsidRPr="00B24FC0" w:rsidRDefault="00B24FC0" w:rsidP="00237F1E">
            <w:pPr>
              <w:spacing w:line="600" w:lineRule="exact"/>
              <w:jc w:val="center"/>
              <w:rPr>
                <w:rFonts w:eastAsia="黑体"/>
                <w:color w:val="FF0000"/>
                <w:spacing w:val="30"/>
                <w:kern w:val="10"/>
                <w:sz w:val="30"/>
              </w:rPr>
            </w:pPr>
            <w:r w:rsidRPr="00B24FC0">
              <w:rPr>
                <w:rFonts w:eastAsia="黑体" w:hint="eastAsia"/>
                <w:color w:val="FF0000"/>
                <w:spacing w:val="30"/>
                <w:kern w:val="10"/>
                <w:sz w:val="30"/>
              </w:rPr>
              <w:t>XXX</w:t>
            </w:r>
          </w:p>
        </w:tc>
      </w:tr>
      <w:tr w:rsidR="00B4442D" w:rsidRPr="00D060D1" w:rsidTr="00237F1E">
        <w:trPr>
          <w:trHeight w:val="585"/>
          <w:jc w:val="center"/>
        </w:trPr>
        <w:tc>
          <w:tcPr>
            <w:tcW w:w="1832" w:type="dxa"/>
          </w:tcPr>
          <w:p w:rsidR="00B4442D" w:rsidRPr="00D060D1" w:rsidRDefault="00B4442D" w:rsidP="00237F1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 w:rsidRPr="00D060D1">
              <w:rPr>
                <w:rFonts w:eastAsia="黑体"/>
                <w:kern w:val="10"/>
                <w:sz w:val="30"/>
              </w:rPr>
              <w:t>姓名</w:t>
            </w:r>
          </w:p>
        </w:tc>
        <w:tc>
          <w:tcPr>
            <w:tcW w:w="4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442D" w:rsidRPr="00B24FC0" w:rsidRDefault="00B24FC0" w:rsidP="00237F1E">
            <w:pPr>
              <w:spacing w:line="600" w:lineRule="exact"/>
              <w:jc w:val="center"/>
              <w:rPr>
                <w:rFonts w:eastAsia="黑体"/>
                <w:color w:val="FF0000"/>
                <w:spacing w:val="30"/>
                <w:kern w:val="10"/>
                <w:sz w:val="30"/>
              </w:rPr>
            </w:pPr>
            <w:r w:rsidRPr="00B24FC0">
              <w:rPr>
                <w:rFonts w:eastAsia="黑体" w:hint="eastAsia"/>
                <w:color w:val="FF0000"/>
                <w:spacing w:val="30"/>
                <w:kern w:val="10"/>
                <w:sz w:val="30"/>
              </w:rPr>
              <w:t>XXX</w:t>
            </w:r>
          </w:p>
        </w:tc>
      </w:tr>
      <w:tr w:rsidR="00B4442D" w:rsidRPr="00D060D1" w:rsidTr="00237F1E">
        <w:trPr>
          <w:trHeight w:val="631"/>
          <w:jc w:val="center"/>
        </w:trPr>
        <w:tc>
          <w:tcPr>
            <w:tcW w:w="1832" w:type="dxa"/>
          </w:tcPr>
          <w:p w:rsidR="00B4442D" w:rsidRDefault="00B4442D" w:rsidP="00237F1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指导教师</w:t>
            </w:r>
          </w:p>
        </w:tc>
        <w:tc>
          <w:tcPr>
            <w:tcW w:w="4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442D" w:rsidRPr="00D060D1" w:rsidRDefault="00B24FC0" w:rsidP="00363CDF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 w:hint="eastAsia"/>
                <w:spacing w:val="30"/>
                <w:kern w:val="10"/>
                <w:sz w:val="30"/>
              </w:rPr>
              <w:t>王子健、</w:t>
            </w:r>
            <w:r w:rsidR="00363CDF">
              <w:rPr>
                <w:rFonts w:eastAsia="黑体" w:hint="eastAsia"/>
                <w:spacing w:val="30"/>
                <w:kern w:val="10"/>
                <w:sz w:val="30"/>
              </w:rPr>
              <w:t>崔向南</w:t>
            </w:r>
          </w:p>
        </w:tc>
      </w:tr>
      <w:tr w:rsidR="00B4442D" w:rsidRPr="00D060D1" w:rsidTr="00237F1E">
        <w:trPr>
          <w:trHeight w:val="631"/>
          <w:jc w:val="center"/>
        </w:trPr>
        <w:tc>
          <w:tcPr>
            <w:tcW w:w="1832" w:type="dxa"/>
          </w:tcPr>
          <w:p w:rsidR="00B4442D" w:rsidRDefault="00B4442D" w:rsidP="00237F1E">
            <w:pPr>
              <w:spacing w:line="600" w:lineRule="exact"/>
              <w:jc w:val="center"/>
              <w:rPr>
                <w:rFonts w:eastAsia="黑体"/>
                <w:kern w:val="10"/>
                <w:sz w:val="30"/>
              </w:rPr>
            </w:pPr>
            <w:r>
              <w:rPr>
                <w:rFonts w:eastAsia="黑体" w:hint="eastAsia"/>
                <w:kern w:val="10"/>
                <w:sz w:val="30"/>
              </w:rPr>
              <w:t>成绩</w:t>
            </w:r>
          </w:p>
        </w:tc>
        <w:tc>
          <w:tcPr>
            <w:tcW w:w="40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442D" w:rsidRPr="00D060D1" w:rsidRDefault="00B4442D" w:rsidP="00237F1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0"/>
              </w:rPr>
            </w:pPr>
          </w:p>
        </w:tc>
      </w:tr>
    </w:tbl>
    <w:p w:rsidR="00B4442D" w:rsidRPr="007730A8" w:rsidRDefault="00B4442D" w:rsidP="00363CDF">
      <w:pPr>
        <w:spacing w:beforeLines="50"/>
        <w:rPr>
          <w:rFonts w:eastAsia="黑体"/>
          <w:sz w:val="32"/>
          <w:szCs w:val="32"/>
        </w:rPr>
      </w:pPr>
      <w:r w:rsidRPr="007730A8">
        <w:rPr>
          <w:rFonts w:eastAsia="黑体" w:hint="eastAsia"/>
          <w:sz w:val="32"/>
          <w:szCs w:val="32"/>
        </w:rPr>
        <w:t>教师评语：</w:t>
      </w:r>
    </w:p>
    <w:p w:rsidR="00B4442D" w:rsidRPr="007730A8" w:rsidRDefault="00B4442D" w:rsidP="00B4442D">
      <w:pPr>
        <w:rPr>
          <w:rFonts w:eastAsia="黑体"/>
          <w:sz w:val="28"/>
          <w:szCs w:val="28"/>
        </w:rPr>
      </w:pPr>
    </w:p>
    <w:p w:rsidR="00B4442D" w:rsidRDefault="00B4442D" w:rsidP="00B4442D">
      <w:pPr>
        <w:rPr>
          <w:b/>
          <w:bCs/>
          <w:spacing w:val="22"/>
          <w:kern w:val="10"/>
          <w:sz w:val="28"/>
          <w:szCs w:val="28"/>
        </w:rPr>
      </w:pPr>
    </w:p>
    <w:p w:rsidR="00B4442D" w:rsidRDefault="00B4442D" w:rsidP="00B4442D">
      <w:pPr>
        <w:rPr>
          <w:b/>
          <w:bCs/>
          <w:spacing w:val="22"/>
          <w:kern w:val="10"/>
          <w:sz w:val="28"/>
          <w:szCs w:val="28"/>
        </w:rPr>
      </w:pPr>
    </w:p>
    <w:p w:rsidR="00B4442D" w:rsidRDefault="00B4442D" w:rsidP="00B4442D">
      <w:pPr>
        <w:rPr>
          <w:b/>
          <w:bCs/>
          <w:spacing w:val="22"/>
          <w:kern w:val="10"/>
          <w:sz w:val="28"/>
          <w:szCs w:val="28"/>
        </w:rPr>
      </w:pPr>
    </w:p>
    <w:p w:rsidR="00B4442D" w:rsidRDefault="00B4442D" w:rsidP="00B4442D">
      <w:pPr>
        <w:rPr>
          <w:b/>
          <w:bCs/>
          <w:spacing w:val="22"/>
          <w:kern w:val="10"/>
          <w:sz w:val="28"/>
          <w:szCs w:val="28"/>
        </w:rPr>
      </w:pPr>
    </w:p>
    <w:p w:rsidR="00B4442D" w:rsidRDefault="00B4442D" w:rsidP="00B4442D">
      <w:pPr>
        <w:rPr>
          <w:b/>
          <w:bCs/>
          <w:spacing w:val="22"/>
          <w:kern w:val="10"/>
          <w:sz w:val="28"/>
          <w:szCs w:val="28"/>
        </w:rPr>
      </w:pPr>
    </w:p>
    <w:p w:rsidR="00B4442D" w:rsidRDefault="00B4442D" w:rsidP="00B4442D">
      <w:pPr>
        <w:rPr>
          <w:b/>
          <w:bCs/>
          <w:spacing w:val="22"/>
          <w:kern w:val="10"/>
          <w:sz w:val="28"/>
          <w:szCs w:val="28"/>
        </w:rPr>
      </w:pPr>
    </w:p>
    <w:p w:rsidR="00B4442D" w:rsidRDefault="00B4442D" w:rsidP="00B4442D">
      <w:pPr>
        <w:rPr>
          <w:b/>
          <w:bCs/>
          <w:spacing w:val="22"/>
          <w:kern w:val="10"/>
          <w:sz w:val="28"/>
          <w:szCs w:val="28"/>
        </w:rPr>
      </w:pPr>
    </w:p>
    <w:p w:rsidR="00B4442D" w:rsidRDefault="00B4442D" w:rsidP="00B4442D">
      <w:pPr>
        <w:rPr>
          <w:b/>
          <w:bCs/>
          <w:spacing w:val="22"/>
          <w:kern w:val="10"/>
          <w:sz w:val="28"/>
          <w:szCs w:val="28"/>
        </w:rPr>
      </w:pPr>
    </w:p>
    <w:p w:rsidR="00B4442D" w:rsidRDefault="00B4442D" w:rsidP="00B4442D">
      <w:pPr>
        <w:wordWrap w:val="0"/>
        <w:jc w:val="right"/>
        <w:rPr>
          <w:b/>
          <w:bCs/>
          <w:spacing w:val="22"/>
          <w:kern w:val="10"/>
          <w:sz w:val="28"/>
          <w:szCs w:val="28"/>
        </w:rPr>
      </w:pPr>
      <w:r>
        <w:rPr>
          <w:rFonts w:hint="eastAsia"/>
          <w:b/>
          <w:bCs/>
          <w:spacing w:val="22"/>
          <w:kern w:val="10"/>
          <w:sz w:val="28"/>
          <w:szCs w:val="28"/>
        </w:rPr>
        <w:t>指导教师签字：</w:t>
      </w:r>
    </w:p>
    <w:p w:rsidR="00B4442D" w:rsidRDefault="00B4442D" w:rsidP="00B4442D">
      <w:pPr>
        <w:rPr>
          <w:b/>
          <w:bCs/>
          <w:spacing w:val="22"/>
          <w:kern w:val="10"/>
          <w:sz w:val="28"/>
          <w:szCs w:val="28"/>
        </w:rPr>
      </w:pPr>
    </w:p>
    <w:p w:rsidR="00B4442D" w:rsidRDefault="00217F57" w:rsidP="00B4442D"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eastAsia="黑体" w:hint="eastAsia"/>
          <w:spacing w:val="22"/>
          <w:kern w:val="10"/>
          <w:sz w:val="30"/>
        </w:rPr>
        <w:t xml:space="preserve">20  </w:t>
      </w:r>
      <w:r w:rsidR="00B4442D" w:rsidRPr="00D060D1">
        <w:rPr>
          <w:rFonts w:eastAsia="黑体"/>
          <w:spacing w:val="22"/>
          <w:kern w:val="10"/>
          <w:sz w:val="30"/>
        </w:rPr>
        <w:t>年</w:t>
      </w:r>
      <w:r w:rsidR="0077064B">
        <w:rPr>
          <w:rFonts w:eastAsia="黑体" w:hint="eastAsia"/>
          <w:spacing w:val="22"/>
          <w:kern w:val="10"/>
          <w:sz w:val="30"/>
        </w:rPr>
        <w:t xml:space="preserve">   </w:t>
      </w:r>
      <w:r w:rsidR="00B4442D" w:rsidRPr="00D060D1">
        <w:rPr>
          <w:rFonts w:eastAsia="黑体"/>
          <w:spacing w:val="22"/>
          <w:kern w:val="10"/>
          <w:sz w:val="30"/>
        </w:rPr>
        <w:t>月</w:t>
      </w:r>
      <w:r w:rsidR="0077064B">
        <w:rPr>
          <w:rFonts w:eastAsia="黑体" w:hint="eastAsia"/>
          <w:spacing w:val="22"/>
          <w:kern w:val="10"/>
          <w:sz w:val="30"/>
        </w:rPr>
        <w:t xml:space="preserve">    </w:t>
      </w:r>
      <w:r w:rsidR="00B4442D" w:rsidRPr="00D060D1">
        <w:rPr>
          <w:rFonts w:eastAsia="黑体"/>
          <w:spacing w:val="22"/>
          <w:kern w:val="10"/>
          <w:sz w:val="30"/>
        </w:rPr>
        <w:t>日</w:t>
      </w:r>
    </w:p>
    <w:p w:rsidR="00B4442D" w:rsidRDefault="00B4442D" w:rsidP="004A5F12">
      <w:pPr>
        <w:jc w:val="center"/>
      </w:pPr>
    </w:p>
    <w:p w:rsidR="00A95144" w:rsidRDefault="00A95144" w:rsidP="005D247F">
      <w:pPr>
        <w:tabs>
          <w:tab w:val="right" w:leader="dot" w:pos="9061"/>
        </w:tabs>
        <w:spacing w:line="360" w:lineRule="auto"/>
        <w:jc w:val="center"/>
        <w:rPr>
          <w:sz w:val="24"/>
        </w:rPr>
        <w:sectPr w:rsidR="00A951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701" w:header="567" w:footer="851" w:gutter="0"/>
          <w:pgNumType w:fmt="upperRoman" w:start="1"/>
          <w:cols w:space="720"/>
          <w:docGrid w:linePitch="312"/>
        </w:sectPr>
      </w:pPr>
    </w:p>
    <w:p w:rsidR="00B4442D" w:rsidRPr="00B4442D" w:rsidRDefault="00B4442D" w:rsidP="00363CDF">
      <w:pPr>
        <w:spacing w:beforeLines="100" w:afterLines="50" w:line="360" w:lineRule="auto"/>
        <w:jc w:val="center"/>
        <w:outlineLvl w:val="0"/>
        <w:rPr>
          <w:rFonts w:eastAsia="黑体"/>
          <w:color w:val="000000"/>
          <w:sz w:val="32"/>
        </w:rPr>
      </w:pPr>
      <w:bookmarkStart w:id="0" w:name="_Toc266177623"/>
      <w:r w:rsidRPr="00B4442D">
        <w:rPr>
          <w:rFonts w:eastAsia="黑体" w:hint="eastAsia"/>
          <w:color w:val="000000"/>
          <w:sz w:val="32"/>
        </w:rPr>
        <w:lastRenderedPageBreak/>
        <w:t xml:space="preserve">1  </w:t>
      </w:r>
      <w:r w:rsidR="00141622" w:rsidRPr="00141622">
        <w:rPr>
          <w:rFonts w:eastAsia="黑体" w:hint="eastAsia"/>
          <w:color w:val="000000"/>
          <w:sz w:val="32"/>
        </w:rPr>
        <w:t>引言</w:t>
      </w:r>
    </w:p>
    <w:p w:rsidR="00D042B2" w:rsidRPr="00830FC1" w:rsidRDefault="00141622" w:rsidP="00830FC1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830FC1">
        <w:rPr>
          <w:rFonts w:hint="eastAsia"/>
          <w:color w:val="FF0000"/>
          <w:sz w:val="24"/>
          <w:szCs w:val="24"/>
        </w:rPr>
        <w:t>简要阐述任务设计背景，意义等，</w:t>
      </w:r>
      <w:r w:rsidRPr="00830FC1">
        <w:rPr>
          <w:rFonts w:hint="eastAsia"/>
          <w:color w:val="FF0000"/>
          <w:sz w:val="24"/>
          <w:szCs w:val="24"/>
        </w:rPr>
        <w:t>200-300</w:t>
      </w:r>
      <w:r w:rsidR="00830FC1">
        <w:rPr>
          <w:rFonts w:hint="eastAsia"/>
          <w:color w:val="FF0000"/>
          <w:sz w:val="24"/>
          <w:szCs w:val="24"/>
        </w:rPr>
        <w:t>字。</w:t>
      </w:r>
    </w:p>
    <w:p w:rsidR="00B4442D" w:rsidRPr="00B4442D" w:rsidRDefault="00B4442D" w:rsidP="00363CDF">
      <w:pPr>
        <w:spacing w:beforeLines="100" w:afterLines="50" w:line="360" w:lineRule="auto"/>
        <w:jc w:val="center"/>
        <w:outlineLvl w:val="0"/>
        <w:rPr>
          <w:rFonts w:eastAsia="黑体"/>
          <w:color w:val="000000"/>
          <w:sz w:val="32"/>
        </w:rPr>
      </w:pPr>
      <w:r w:rsidRPr="00B4442D">
        <w:rPr>
          <w:rFonts w:eastAsia="黑体" w:hint="eastAsia"/>
          <w:color w:val="000000"/>
          <w:sz w:val="32"/>
        </w:rPr>
        <w:t xml:space="preserve">2  </w:t>
      </w:r>
      <w:r w:rsidR="001602A4" w:rsidRPr="001602A4">
        <w:rPr>
          <w:rFonts w:eastAsia="黑体" w:hint="eastAsia"/>
          <w:color w:val="000000"/>
          <w:sz w:val="32"/>
        </w:rPr>
        <w:t>任务实现过程</w:t>
      </w:r>
    </w:p>
    <w:p w:rsidR="00B4442D" w:rsidRPr="000D73D4" w:rsidRDefault="00BD4FA9" w:rsidP="00BD4FA9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0D73D4">
        <w:rPr>
          <w:rFonts w:hint="eastAsia"/>
          <w:color w:val="FF0000"/>
          <w:sz w:val="24"/>
          <w:szCs w:val="24"/>
        </w:rPr>
        <w:t>主要阐述程序总体设计和模块设计，可用框图形式展示，本任务中主要承担的工作和相关程序实现等，可细分节如</w:t>
      </w:r>
      <w:r w:rsidRPr="000D73D4">
        <w:rPr>
          <w:rFonts w:hint="eastAsia"/>
          <w:color w:val="FF0000"/>
          <w:sz w:val="24"/>
          <w:szCs w:val="24"/>
        </w:rPr>
        <w:t>2.1</w:t>
      </w:r>
      <w:r w:rsidRPr="000D73D4">
        <w:rPr>
          <w:rFonts w:hint="eastAsia"/>
          <w:color w:val="FF0000"/>
          <w:sz w:val="24"/>
          <w:szCs w:val="24"/>
        </w:rPr>
        <w:t>，</w:t>
      </w:r>
      <w:r w:rsidRPr="000D73D4">
        <w:rPr>
          <w:rFonts w:hint="eastAsia"/>
          <w:color w:val="FF0000"/>
          <w:sz w:val="24"/>
          <w:szCs w:val="24"/>
        </w:rPr>
        <w:t>2.2</w:t>
      </w:r>
      <w:r w:rsidRPr="000D73D4">
        <w:rPr>
          <w:rFonts w:hint="eastAsia"/>
          <w:color w:val="FF0000"/>
          <w:sz w:val="24"/>
          <w:szCs w:val="24"/>
        </w:rPr>
        <w:t>，</w:t>
      </w:r>
      <w:r w:rsidRPr="000D73D4">
        <w:rPr>
          <w:rFonts w:hint="eastAsia"/>
          <w:color w:val="FF0000"/>
          <w:sz w:val="24"/>
          <w:szCs w:val="24"/>
        </w:rPr>
        <w:t>2.3</w:t>
      </w:r>
      <w:r w:rsidRPr="000D73D4">
        <w:rPr>
          <w:rFonts w:hint="eastAsia"/>
          <w:color w:val="FF0000"/>
          <w:sz w:val="24"/>
          <w:szCs w:val="24"/>
        </w:rPr>
        <w:t>等，</w:t>
      </w:r>
      <w:r w:rsidR="002937B8" w:rsidRPr="000D73D4">
        <w:rPr>
          <w:rFonts w:hint="eastAsia"/>
          <w:color w:val="FF0000"/>
          <w:sz w:val="24"/>
          <w:szCs w:val="24"/>
        </w:rPr>
        <w:t>1</w:t>
      </w:r>
      <w:r w:rsidRPr="000D73D4">
        <w:rPr>
          <w:rFonts w:hint="eastAsia"/>
          <w:color w:val="FF0000"/>
          <w:sz w:val="24"/>
          <w:szCs w:val="24"/>
        </w:rPr>
        <w:t>000-3000</w:t>
      </w:r>
      <w:r w:rsidRPr="000D73D4">
        <w:rPr>
          <w:rFonts w:hint="eastAsia"/>
          <w:color w:val="FF0000"/>
          <w:sz w:val="24"/>
          <w:szCs w:val="24"/>
        </w:rPr>
        <w:t>字</w:t>
      </w:r>
      <w:r w:rsidR="00B4442D" w:rsidRPr="000D73D4">
        <w:rPr>
          <w:rFonts w:hint="eastAsia"/>
          <w:color w:val="FF0000"/>
          <w:sz w:val="24"/>
          <w:szCs w:val="24"/>
        </w:rPr>
        <w:t>。</w:t>
      </w:r>
    </w:p>
    <w:p w:rsidR="00242183" w:rsidRDefault="00242183" w:rsidP="00363CDF">
      <w:pPr>
        <w:spacing w:beforeLines="100" w:afterLines="50" w:line="360" w:lineRule="auto"/>
        <w:jc w:val="center"/>
        <w:outlineLvl w:val="0"/>
        <w:rPr>
          <w:rFonts w:eastAsia="黑体"/>
          <w:color w:val="000000"/>
          <w:sz w:val="32"/>
        </w:rPr>
      </w:pPr>
      <w:r>
        <w:rPr>
          <w:rFonts w:eastAsia="黑体" w:hint="eastAsia"/>
          <w:color w:val="000000"/>
          <w:sz w:val="32"/>
        </w:rPr>
        <w:t>3</w:t>
      </w:r>
      <w:r>
        <w:rPr>
          <w:rFonts w:eastAsia="黑体" w:hint="eastAsia"/>
          <w:color w:val="000000"/>
          <w:sz w:val="32"/>
        </w:rPr>
        <w:t>系统运行</w:t>
      </w:r>
      <w:r w:rsidRPr="00242183">
        <w:rPr>
          <w:rFonts w:eastAsia="黑体" w:hint="eastAsia"/>
          <w:color w:val="000000"/>
          <w:sz w:val="32"/>
        </w:rPr>
        <w:t>结果</w:t>
      </w:r>
      <w:r>
        <w:rPr>
          <w:rFonts w:eastAsia="黑体" w:hint="eastAsia"/>
          <w:color w:val="000000"/>
          <w:sz w:val="32"/>
        </w:rPr>
        <w:t>及使用说明</w:t>
      </w:r>
    </w:p>
    <w:p w:rsidR="000D73D4" w:rsidRPr="002C2237" w:rsidRDefault="000D73D4" w:rsidP="000D73D4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2C2237">
        <w:rPr>
          <w:rFonts w:hint="eastAsia"/>
          <w:color w:val="FF0000"/>
          <w:sz w:val="24"/>
          <w:szCs w:val="24"/>
        </w:rPr>
        <w:t>程序运行结果，解释分析及使用手册等</w:t>
      </w:r>
      <w:r w:rsidR="000F1520" w:rsidRPr="002C2237">
        <w:rPr>
          <w:rFonts w:hint="eastAsia"/>
          <w:color w:val="FF0000"/>
          <w:sz w:val="24"/>
          <w:szCs w:val="24"/>
        </w:rPr>
        <w:t>，</w:t>
      </w:r>
      <w:r w:rsidR="0057541D" w:rsidRPr="002C2237">
        <w:rPr>
          <w:rFonts w:hint="eastAsia"/>
          <w:color w:val="FF0000"/>
          <w:sz w:val="24"/>
          <w:szCs w:val="24"/>
        </w:rPr>
        <w:t>300-800</w:t>
      </w:r>
      <w:r w:rsidR="0057541D" w:rsidRPr="002C2237">
        <w:rPr>
          <w:rFonts w:hint="eastAsia"/>
          <w:color w:val="FF0000"/>
          <w:sz w:val="24"/>
          <w:szCs w:val="24"/>
        </w:rPr>
        <w:t>字。</w:t>
      </w:r>
    </w:p>
    <w:p w:rsidR="00B4442D" w:rsidRPr="00B4442D" w:rsidRDefault="00B4442D" w:rsidP="00363CDF">
      <w:pPr>
        <w:spacing w:beforeLines="100" w:afterLines="50" w:line="360" w:lineRule="auto"/>
        <w:jc w:val="center"/>
        <w:outlineLvl w:val="0"/>
        <w:rPr>
          <w:rFonts w:eastAsia="黑体"/>
          <w:color w:val="000000"/>
          <w:sz w:val="32"/>
        </w:rPr>
      </w:pPr>
      <w:r w:rsidRPr="00B4442D">
        <w:rPr>
          <w:rFonts w:eastAsia="黑体" w:hint="eastAsia"/>
          <w:color w:val="000000"/>
          <w:sz w:val="32"/>
        </w:rPr>
        <w:t>结论</w:t>
      </w:r>
    </w:p>
    <w:p w:rsidR="00B4442D" w:rsidRPr="002C2237" w:rsidRDefault="002C2237" w:rsidP="002C2237">
      <w:pPr>
        <w:spacing w:line="360" w:lineRule="auto"/>
        <w:ind w:firstLineChars="200" w:firstLine="480"/>
        <w:rPr>
          <w:color w:val="FF0000"/>
          <w:sz w:val="24"/>
          <w:szCs w:val="24"/>
        </w:rPr>
      </w:pPr>
      <w:r w:rsidRPr="002C2237">
        <w:rPr>
          <w:rFonts w:hint="eastAsia"/>
          <w:color w:val="FF0000"/>
          <w:sz w:val="24"/>
          <w:szCs w:val="24"/>
        </w:rPr>
        <w:t>任务完成情况总结和可扩展功能展望等，</w:t>
      </w:r>
      <w:r w:rsidRPr="002C2237">
        <w:rPr>
          <w:rFonts w:hint="eastAsia"/>
          <w:color w:val="FF0000"/>
          <w:sz w:val="24"/>
          <w:szCs w:val="24"/>
        </w:rPr>
        <w:t>150-300</w:t>
      </w:r>
      <w:r w:rsidRPr="002C2237">
        <w:rPr>
          <w:rFonts w:hint="eastAsia"/>
          <w:color w:val="FF0000"/>
          <w:sz w:val="24"/>
          <w:szCs w:val="24"/>
        </w:rPr>
        <w:t>字</w:t>
      </w:r>
      <w:r w:rsidR="00B4442D" w:rsidRPr="002C2237">
        <w:rPr>
          <w:rFonts w:hint="eastAsia"/>
          <w:color w:val="FF0000"/>
          <w:sz w:val="24"/>
          <w:szCs w:val="24"/>
        </w:rPr>
        <w:t>。</w:t>
      </w:r>
    </w:p>
    <w:p w:rsidR="00A95144" w:rsidRPr="00AF1F24" w:rsidRDefault="00A95144" w:rsidP="00363CDF">
      <w:pPr>
        <w:spacing w:beforeLines="100" w:afterLines="50" w:line="360" w:lineRule="auto"/>
        <w:jc w:val="center"/>
        <w:outlineLvl w:val="0"/>
        <w:rPr>
          <w:rFonts w:eastAsia="黑体"/>
          <w:color w:val="000000"/>
          <w:sz w:val="32"/>
        </w:rPr>
      </w:pPr>
      <w:bookmarkStart w:id="1" w:name="_Toc266177658"/>
      <w:bookmarkEnd w:id="0"/>
      <w:r w:rsidRPr="00AF1F24">
        <w:rPr>
          <w:rFonts w:eastAsia="黑体"/>
          <w:color w:val="000000"/>
          <w:sz w:val="32"/>
        </w:rPr>
        <w:t>参考文献</w:t>
      </w:r>
      <w:bookmarkEnd w:id="1"/>
    </w:p>
    <w:p w:rsidR="00F823F8" w:rsidRPr="009D39EC" w:rsidRDefault="00F823F8" w:rsidP="00A3289F">
      <w:pPr>
        <w:numPr>
          <w:ilvl w:val="0"/>
          <w:numId w:val="1"/>
        </w:numPr>
        <w:tabs>
          <w:tab w:val="clear" w:pos="420"/>
          <w:tab w:val="left" w:pos="504"/>
        </w:tabs>
        <w:spacing w:line="360" w:lineRule="auto"/>
        <w:ind w:left="504" w:hanging="504"/>
        <w:rPr>
          <w:color w:val="FF0000"/>
          <w:sz w:val="24"/>
        </w:rPr>
      </w:pPr>
      <w:r w:rsidRPr="009D39EC">
        <w:rPr>
          <w:rFonts w:hint="eastAsia"/>
          <w:color w:val="FF0000"/>
          <w:sz w:val="24"/>
        </w:rPr>
        <w:t>赵曙明</w:t>
      </w:r>
      <w:r w:rsidRPr="009D39EC">
        <w:rPr>
          <w:rFonts w:hint="eastAsia"/>
          <w:color w:val="FF0000"/>
          <w:sz w:val="24"/>
        </w:rPr>
        <w:t xml:space="preserve">, </w:t>
      </w:r>
      <w:r w:rsidRPr="009D39EC">
        <w:rPr>
          <w:rFonts w:hint="eastAsia"/>
          <w:color w:val="FF0000"/>
          <w:sz w:val="24"/>
        </w:rPr>
        <w:t>沈群红</w:t>
      </w:r>
      <w:r w:rsidRPr="009D39EC">
        <w:rPr>
          <w:rFonts w:hint="eastAsia"/>
          <w:color w:val="FF0000"/>
          <w:sz w:val="24"/>
        </w:rPr>
        <w:t xml:space="preserve">. </w:t>
      </w:r>
      <w:r w:rsidRPr="009D39EC">
        <w:rPr>
          <w:rFonts w:hint="eastAsia"/>
          <w:color w:val="FF0000"/>
          <w:sz w:val="24"/>
        </w:rPr>
        <w:t>知识企业与知识管理</w:t>
      </w:r>
      <w:r w:rsidRPr="009D39EC">
        <w:rPr>
          <w:rFonts w:hint="eastAsia"/>
          <w:color w:val="FF0000"/>
          <w:sz w:val="24"/>
        </w:rPr>
        <w:t xml:space="preserve">[M]. </w:t>
      </w:r>
      <w:r w:rsidRPr="009D39EC">
        <w:rPr>
          <w:rFonts w:hint="eastAsia"/>
          <w:color w:val="FF0000"/>
          <w:sz w:val="24"/>
        </w:rPr>
        <w:t>南京</w:t>
      </w:r>
      <w:r w:rsidRPr="009D39EC">
        <w:rPr>
          <w:rFonts w:hint="eastAsia"/>
          <w:color w:val="FF0000"/>
          <w:sz w:val="24"/>
        </w:rPr>
        <w:t xml:space="preserve">: </w:t>
      </w:r>
      <w:r w:rsidRPr="009D39EC">
        <w:rPr>
          <w:rFonts w:hint="eastAsia"/>
          <w:color w:val="FF0000"/>
          <w:sz w:val="24"/>
        </w:rPr>
        <w:t>南京大学出版社</w:t>
      </w:r>
      <w:r w:rsidRPr="009D39EC">
        <w:rPr>
          <w:rFonts w:hint="eastAsia"/>
          <w:color w:val="FF0000"/>
          <w:sz w:val="24"/>
        </w:rPr>
        <w:t>, 2000. 1-20.</w:t>
      </w:r>
    </w:p>
    <w:p w:rsidR="009D02F5" w:rsidRPr="009D39EC" w:rsidRDefault="009B11A5" w:rsidP="00A3289F">
      <w:pPr>
        <w:numPr>
          <w:ilvl w:val="0"/>
          <w:numId w:val="1"/>
        </w:numPr>
        <w:tabs>
          <w:tab w:val="clear" w:pos="420"/>
          <w:tab w:val="left" w:pos="504"/>
        </w:tabs>
        <w:spacing w:line="360" w:lineRule="auto"/>
        <w:ind w:left="504" w:hanging="504"/>
        <w:rPr>
          <w:color w:val="FF0000"/>
          <w:sz w:val="24"/>
        </w:rPr>
      </w:pPr>
      <w:r w:rsidRPr="009D39EC">
        <w:rPr>
          <w:color w:val="FF0000"/>
          <w:sz w:val="24"/>
        </w:rPr>
        <w:t>Rich Client Platform</w:t>
      </w:r>
      <w:r w:rsidR="009D02F5" w:rsidRPr="009D39EC">
        <w:rPr>
          <w:color w:val="FF0000"/>
          <w:sz w:val="24"/>
        </w:rPr>
        <w:t>[EB/OL].</w:t>
      </w:r>
    </w:p>
    <w:p w:rsidR="009D02F5" w:rsidRPr="009D39EC" w:rsidRDefault="009B11A5" w:rsidP="00A3289F">
      <w:pPr>
        <w:tabs>
          <w:tab w:val="left" w:pos="504"/>
        </w:tabs>
        <w:spacing w:line="360" w:lineRule="auto"/>
        <w:ind w:firstLineChars="200" w:firstLine="480"/>
        <w:rPr>
          <w:color w:val="FF0000"/>
          <w:sz w:val="24"/>
        </w:rPr>
      </w:pPr>
      <w:r w:rsidRPr="009D39EC">
        <w:rPr>
          <w:color w:val="FF0000"/>
          <w:sz w:val="24"/>
        </w:rPr>
        <w:t>http://www.eclipse.org/articles/Article-RCP-1/tutorial1.html</w:t>
      </w:r>
      <w:r w:rsidR="009D02F5" w:rsidRPr="009D39EC">
        <w:rPr>
          <w:color w:val="FF0000"/>
          <w:sz w:val="24"/>
        </w:rPr>
        <w:t xml:space="preserve">. </w:t>
      </w:r>
      <w:smartTag w:uri="urn:schemas-microsoft-com:office:smarttags" w:element="chsdate">
        <w:smartTagPr>
          <w:attr w:name="Year" w:val="2010"/>
          <w:attr w:name="Month" w:val="2"/>
          <w:attr w:name="Day" w:val="10"/>
          <w:attr w:name="IsLunarDate" w:val="False"/>
          <w:attr w:name="IsROCDate" w:val="False"/>
        </w:smartTagPr>
        <w:r w:rsidR="009D02F5" w:rsidRPr="009D39EC">
          <w:rPr>
            <w:color w:val="FF0000"/>
            <w:sz w:val="24"/>
          </w:rPr>
          <w:t>2010-2-10</w:t>
        </w:r>
      </w:smartTag>
      <w:r w:rsidR="009D02F5" w:rsidRPr="009D39EC">
        <w:rPr>
          <w:color w:val="FF0000"/>
          <w:sz w:val="24"/>
        </w:rPr>
        <w:t>.</w:t>
      </w:r>
    </w:p>
    <w:p w:rsidR="009D02F5" w:rsidRPr="009D39EC" w:rsidRDefault="009D02F5" w:rsidP="00A3289F">
      <w:pPr>
        <w:numPr>
          <w:ilvl w:val="0"/>
          <w:numId w:val="1"/>
        </w:numPr>
        <w:tabs>
          <w:tab w:val="clear" w:pos="420"/>
          <w:tab w:val="left" w:pos="504"/>
        </w:tabs>
        <w:spacing w:line="360" w:lineRule="auto"/>
        <w:ind w:left="504" w:hanging="504"/>
        <w:rPr>
          <w:color w:val="FF0000"/>
          <w:sz w:val="24"/>
        </w:rPr>
      </w:pPr>
      <w:r w:rsidRPr="009D39EC">
        <w:rPr>
          <w:color w:val="FF0000"/>
          <w:sz w:val="24"/>
        </w:rPr>
        <w:t>戴侃</w:t>
      </w:r>
      <w:r w:rsidRPr="009D39EC">
        <w:rPr>
          <w:color w:val="FF0000"/>
          <w:sz w:val="24"/>
        </w:rPr>
        <w:t xml:space="preserve">, </w:t>
      </w:r>
      <w:r w:rsidRPr="009D39EC">
        <w:rPr>
          <w:color w:val="FF0000"/>
          <w:sz w:val="24"/>
        </w:rPr>
        <w:t>杨小虎</w:t>
      </w:r>
      <w:r w:rsidRPr="009D39EC">
        <w:rPr>
          <w:color w:val="FF0000"/>
          <w:sz w:val="24"/>
        </w:rPr>
        <w:t xml:space="preserve">. </w:t>
      </w:r>
      <w:r w:rsidRPr="009D39EC">
        <w:rPr>
          <w:color w:val="FF0000"/>
          <w:sz w:val="24"/>
        </w:rPr>
        <w:t>基于</w:t>
      </w:r>
      <w:r w:rsidRPr="009D39EC">
        <w:rPr>
          <w:color w:val="FF0000"/>
          <w:sz w:val="24"/>
        </w:rPr>
        <w:t>J2EE</w:t>
      </w:r>
      <w:r w:rsidRPr="009D39EC">
        <w:rPr>
          <w:color w:val="FF0000"/>
          <w:sz w:val="24"/>
        </w:rPr>
        <w:t>和</w:t>
      </w:r>
      <w:r w:rsidRPr="009D39EC">
        <w:rPr>
          <w:color w:val="FF0000"/>
          <w:sz w:val="24"/>
        </w:rPr>
        <w:t>FLEX</w:t>
      </w:r>
      <w:r w:rsidRPr="009D39EC">
        <w:rPr>
          <w:color w:val="FF0000"/>
          <w:sz w:val="24"/>
        </w:rPr>
        <w:t>技术构建</w:t>
      </w:r>
      <w:r w:rsidRPr="009D39EC">
        <w:rPr>
          <w:color w:val="FF0000"/>
          <w:sz w:val="24"/>
        </w:rPr>
        <w:t>RIA</w:t>
      </w:r>
      <w:r w:rsidRPr="009D39EC">
        <w:rPr>
          <w:color w:val="FF0000"/>
          <w:sz w:val="24"/>
        </w:rPr>
        <w:t>系统的探索与实现</w:t>
      </w:r>
      <w:r w:rsidRPr="009D39EC">
        <w:rPr>
          <w:color w:val="FF0000"/>
          <w:sz w:val="24"/>
        </w:rPr>
        <w:t xml:space="preserve">[J]. </w:t>
      </w:r>
      <w:r w:rsidRPr="009D39EC">
        <w:rPr>
          <w:color w:val="FF0000"/>
          <w:sz w:val="24"/>
        </w:rPr>
        <w:t>电子学与计算机</w:t>
      </w:r>
      <w:r w:rsidRPr="009D39EC">
        <w:rPr>
          <w:color w:val="FF0000"/>
          <w:sz w:val="24"/>
        </w:rPr>
        <w:t>, 2003, 23</w:t>
      </w:r>
      <w:r w:rsidRPr="009D39EC">
        <w:rPr>
          <w:rFonts w:hint="eastAsia"/>
          <w:color w:val="FF0000"/>
          <w:sz w:val="24"/>
        </w:rPr>
        <w:t>(</w:t>
      </w:r>
      <w:r w:rsidRPr="009D39EC">
        <w:rPr>
          <w:color w:val="FF0000"/>
          <w:sz w:val="24"/>
        </w:rPr>
        <w:t>5</w:t>
      </w:r>
      <w:r w:rsidRPr="009D39EC">
        <w:rPr>
          <w:rFonts w:hint="eastAsia"/>
          <w:color w:val="FF0000"/>
          <w:sz w:val="24"/>
        </w:rPr>
        <w:t>): 23-24, 27</w:t>
      </w:r>
      <w:r w:rsidRPr="009D39EC">
        <w:rPr>
          <w:color w:val="FF0000"/>
          <w:sz w:val="24"/>
        </w:rPr>
        <w:t>.</w:t>
      </w:r>
    </w:p>
    <w:p w:rsidR="00CD1F07" w:rsidRPr="009D39EC" w:rsidRDefault="00CD1F07" w:rsidP="00A3289F">
      <w:pPr>
        <w:numPr>
          <w:ilvl w:val="0"/>
          <w:numId w:val="1"/>
        </w:numPr>
        <w:tabs>
          <w:tab w:val="clear" w:pos="420"/>
          <w:tab w:val="left" w:pos="504"/>
        </w:tabs>
        <w:spacing w:line="360" w:lineRule="auto"/>
        <w:ind w:left="504" w:hanging="504"/>
        <w:rPr>
          <w:color w:val="FF0000"/>
          <w:sz w:val="24"/>
        </w:rPr>
      </w:pPr>
      <w:r w:rsidRPr="009D39EC">
        <w:rPr>
          <w:color w:val="FF0000"/>
          <w:sz w:val="24"/>
        </w:rPr>
        <w:t>官永鑫</w:t>
      </w:r>
      <w:r w:rsidRPr="009D39EC">
        <w:rPr>
          <w:color w:val="FF0000"/>
          <w:sz w:val="24"/>
        </w:rPr>
        <w:t xml:space="preserve">. </w:t>
      </w:r>
      <w:r w:rsidRPr="009D39EC">
        <w:rPr>
          <w:color w:val="FF0000"/>
          <w:sz w:val="24"/>
        </w:rPr>
        <w:t>构建富客户端债券交易系统</w:t>
      </w:r>
      <w:r w:rsidRPr="009D39EC">
        <w:rPr>
          <w:color w:val="FF0000"/>
          <w:sz w:val="24"/>
        </w:rPr>
        <w:t xml:space="preserve">[D]. </w:t>
      </w:r>
      <w:r w:rsidRPr="009D39EC">
        <w:rPr>
          <w:rFonts w:hint="eastAsia"/>
          <w:color w:val="FF0000"/>
          <w:sz w:val="24"/>
        </w:rPr>
        <w:t>杭州</w:t>
      </w:r>
      <w:r w:rsidRPr="009D39EC">
        <w:rPr>
          <w:rFonts w:hint="eastAsia"/>
          <w:color w:val="FF0000"/>
          <w:sz w:val="24"/>
        </w:rPr>
        <w:t xml:space="preserve">: </w:t>
      </w:r>
      <w:r w:rsidRPr="009D39EC">
        <w:rPr>
          <w:color w:val="FF0000"/>
          <w:sz w:val="24"/>
        </w:rPr>
        <w:t>浙江大学硕士学位论文</w:t>
      </w:r>
      <w:r w:rsidRPr="009D39EC">
        <w:rPr>
          <w:color w:val="FF0000"/>
          <w:sz w:val="24"/>
        </w:rPr>
        <w:t>, 2007.</w:t>
      </w:r>
    </w:p>
    <w:p w:rsidR="009D02F5" w:rsidRPr="009D39EC" w:rsidRDefault="003E4EA2" w:rsidP="00A3289F">
      <w:pPr>
        <w:numPr>
          <w:ilvl w:val="0"/>
          <w:numId w:val="1"/>
        </w:numPr>
        <w:tabs>
          <w:tab w:val="clear" w:pos="420"/>
          <w:tab w:val="left" w:pos="504"/>
        </w:tabs>
        <w:spacing w:line="360" w:lineRule="auto"/>
        <w:ind w:left="504" w:hanging="504"/>
        <w:rPr>
          <w:color w:val="FF0000"/>
          <w:sz w:val="24"/>
        </w:rPr>
      </w:pPr>
      <w:r w:rsidRPr="009D39EC">
        <w:rPr>
          <w:rFonts w:hint="eastAsia"/>
          <w:color w:val="FF0000"/>
          <w:sz w:val="24"/>
        </w:rPr>
        <w:t>邹小军</w:t>
      </w:r>
      <w:r w:rsidRPr="009D39EC">
        <w:rPr>
          <w:rFonts w:hint="eastAsia"/>
          <w:color w:val="FF0000"/>
          <w:sz w:val="24"/>
        </w:rPr>
        <w:t xml:space="preserve">, </w:t>
      </w:r>
      <w:r w:rsidRPr="009D39EC">
        <w:rPr>
          <w:rFonts w:hint="eastAsia"/>
          <w:color w:val="FF0000"/>
          <w:sz w:val="24"/>
        </w:rPr>
        <w:t>李昌华</w:t>
      </w:r>
      <w:r w:rsidRPr="009D39EC">
        <w:rPr>
          <w:rFonts w:hint="eastAsia"/>
          <w:color w:val="FF0000"/>
          <w:sz w:val="24"/>
        </w:rPr>
        <w:t xml:space="preserve">. </w:t>
      </w:r>
      <w:r w:rsidRPr="009D39EC">
        <w:rPr>
          <w:rFonts w:hint="eastAsia"/>
          <w:color w:val="FF0000"/>
          <w:sz w:val="24"/>
        </w:rPr>
        <w:t>富客户端技术使用前景分析</w:t>
      </w:r>
      <w:r w:rsidRPr="009D39EC">
        <w:rPr>
          <w:rFonts w:hint="eastAsia"/>
          <w:color w:val="FF0000"/>
          <w:sz w:val="24"/>
        </w:rPr>
        <w:t xml:space="preserve">[J]. </w:t>
      </w:r>
      <w:r w:rsidRPr="009D39EC">
        <w:rPr>
          <w:rFonts w:hint="eastAsia"/>
          <w:color w:val="FF0000"/>
          <w:sz w:val="24"/>
        </w:rPr>
        <w:t>电脑知识与技术</w:t>
      </w:r>
      <w:r w:rsidRPr="009D39EC">
        <w:rPr>
          <w:rFonts w:hint="eastAsia"/>
          <w:color w:val="FF0000"/>
          <w:sz w:val="24"/>
        </w:rPr>
        <w:t>, 2009, 5(13): 3443-3445.</w:t>
      </w:r>
      <w:bookmarkStart w:id="2" w:name="_GoBack"/>
      <w:bookmarkEnd w:id="2"/>
    </w:p>
    <w:sectPr w:rsidR="009D02F5" w:rsidRPr="009D39EC" w:rsidSect="00B93339">
      <w:headerReference w:type="default" r:id="rId13"/>
      <w:pgSz w:w="11906" w:h="16838" w:code="9"/>
      <w:pgMar w:top="1701" w:right="1134" w:bottom="1418" w:left="1701" w:header="567" w:footer="851" w:gutter="0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4427" w:rsidRDefault="003E4427">
      <w:r>
        <w:separator/>
      </w:r>
    </w:p>
  </w:endnote>
  <w:endnote w:type="continuationSeparator" w:id="1">
    <w:p w:rsidR="003E4427" w:rsidRDefault="003E44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CDF" w:rsidRDefault="00363CDF">
    <w:pPr>
      <w:pStyle w:val="af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CDF" w:rsidRDefault="00363CDF">
    <w:pPr>
      <w:pStyle w:val="af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CDF" w:rsidRDefault="00363CDF">
    <w:pPr>
      <w:pStyle w:val="af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4427" w:rsidRDefault="003E4427">
      <w:r>
        <w:separator/>
      </w:r>
    </w:p>
  </w:footnote>
  <w:footnote w:type="continuationSeparator" w:id="1">
    <w:p w:rsidR="003E4427" w:rsidRDefault="003E442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339" w:rsidRPr="00B93339" w:rsidRDefault="00B93339" w:rsidP="00363CDF">
    <w:pPr>
      <w:pStyle w:val="a9"/>
      <w:pBdr>
        <w:bottom w:val="none" w:sz="0" w:space="0" w:color="auto"/>
      </w:pBdr>
      <w:tabs>
        <w:tab w:val="clear" w:pos="8306"/>
        <w:tab w:val="right" w:pos="9057"/>
      </w:tabs>
      <w:spacing w:afterLines="100"/>
      <w:jc w:val="distribute"/>
      <w:rPr>
        <w:rFonts w:ascii="宋体" w:eastAsia="宋体" w:hAnsi="宋体"/>
        <w:sz w:val="24"/>
        <w:u w:val="single"/>
      </w:rPr>
    </w:pPr>
    <w:r w:rsidRPr="001541F4">
      <w:rPr>
        <w:rFonts w:ascii="宋体" w:eastAsia="宋体" w:hAnsi="宋体" w:hint="eastAsia"/>
        <w:sz w:val="24"/>
        <w:szCs w:val="24"/>
        <w:u w:val="single"/>
      </w:rPr>
      <w:t xml:space="preserve">第 </w:t>
    </w:r>
    <w:r w:rsidR="00B5276A" w:rsidRPr="000F323E">
      <w:rPr>
        <w:rStyle w:val="a5"/>
        <w:rFonts w:eastAsia="宋体"/>
        <w:sz w:val="24"/>
        <w:szCs w:val="24"/>
        <w:u w:val="single"/>
      </w:rPr>
      <w:fldChar w:fldCharType="begin"/>
    </w:r>
    <w:r w:rsidRPr="000F323E">
      <w:rPr>
        <w:rStyle w:val="a5"/>
        <w:rFonts w:eastAsia="宋体"/>
        <w:sz w:val="24"/>
        <w:szCs w:val="24"/>
        <w:u w:val="single"/>
      </w:rPr>
      <w:instrText xml:space="preserve"> PAGE </w:instrText>
    </w:r>
    <w:r w:rsidR="00B5276A" w:rsidRPr="000F323E">
      <w:rPr>
        <w:rStyle w:val="a5"/>
        <w:rFonts w:eastAsia="宋体"/>
        <w:sz w:val="24"/>
        <w:szCs w:val="24"/>
        <w:u w:val="single"/>
      </w:rPr>
      <w:fldChar w:fldCharType="separate"/>
    </w:r>
    <w:r w:rsidR="00261CE5">
      <w:rPr>
        <w:rStyle w:val="a5"/>
        <w:rFonts w:eastAsia="宋体"/>
        <w:noProof/>
        <w:sz w:val="24"/>
        <w:szCs w:val="24"/>
        <w:u w:val="single"/>
      </w:rPr>
      <w:t>2</w:t>
    </w:r>
    <w:r w:rsidR="00B5276A" w:rsidRPr="000F323E">
      <w:rPr>
        <w:rStyle w:val="a5"/>
        <w:rFonts w:eastAsia="宋体"/>
        <w:sz w:val="24"/>
        <w:szCs w:val="24"/>
        <w:u w:val="single"/>
      </w:rPr>
      <w:fldChar w:fldCharType="end"/>
    </w:r>
    <w:r w:rsidRPr="001541F4">
      <w:rPr>
        <w:rFonts w:ascii="宋体" w:eastAsia="宋体" w:hAnsi="宋体" w:hint="eastAsia"/>
        <w:sz w:val="24"/>
        <w:szCs w:val="24"/>
        <w:u w:val="single"/>
      </w:rPr>
      <w:t xml:space="preserve"> 页</w:t>
    </w:r>
    <w:r>
      <w:rPr>
        <w:rFonts w:eastAsia="黑体" w:hint="eastAsia"/>
        <w:sz w:val="30"/>
        <w:u w:val="single"/>
      </w:rPr>
      <w:t>数学与统计学院课程设计（实习）报告</w:t>
    </w:r>
    <w:r w:rsidR="001A0931">
      <w:rPr>
        <w:noProof/>
        <w:u w:val="single"/>
      </w:rPr>
      <w:drawing>
        <wp:inline distT="0" distB="0" distL="0" distR="0">
          <wp:extent cx="458470" cy="458470"/>
          <wp:effectExtent l="0" t="0" r="0" b="0"/>
          <wp:docPr id="3" name="图片 3" descr="校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1" descr="校标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47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4B" w:rsidRDefault="0077064B" w:rsidP="00363CDF">
    <w:pPr>
      <w:pStyle w:val="a9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CDF" w:rsidRDefault="00363CDF">
    <w:pPr>
      <w:pStyle w:val="a9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ABB" w:rsidRDefault="001A0931" w:rsidP="00363CDF">
    <w:pPr>
      <w:pStyle w:val="a9"/>
      <w:pBdr>
        <w:bottom w:val="none" w:sz="0" w:space="0" w:color="auto"/>
      </w:pBdr>
      <w:tabs>
        <w:tab w:val="clear" w:pos="8306"/>
        <w:tab w:val="right" w:pos="9057"/>
      </w:tabs>
      <w:spacing w:afterLines="100"/>
      <w:jc w:val="distribute"/>
      <w:rPr>
        <w:rFonts w:ascii="宋体" w:eastAsia="宋体" w:hAnsi="宋体"/>
        <w:sz w:val="24"/>
        <w:u w:val="single"/>
      </w:rPr>
    </w:pPr>
    <w:r>
      <w:rPr>
        <w:noProof/>
        <w:u w:val="single"/>
      </w:rPr>
      <w:drawing>
        <wp:inline distT="0" distB="0" distL="0" distR="0">
          <wp:extent cx="458470" cy="458470"/>
          <wp:effectExtent l="0" t="0" r="0" b="0"/>
          <wp:docPr id="99" name="图片 99" descr="校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1" descr="校标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47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4442D">
      <w:rPr>
        <w:rFonts w:eastAsia="黑体" w:hint="eastAsia"/>
        <w:sz w:val="30"/>
        <w:u w:val="single"/>
      </w:rPr>
      <w:t>数学与统计学院课程设计（实习）报告</w:t>
    </w:r>
    <w:r w:rsidR="00B20C7E" w:rsidRPr="001541F4">
      <w:rPr>
        <w:rFonts w:ascii="宋体" w:eastAsia="宋体" w:hAnsi="宋体" w:hint="eastAsia"/>
        <w:sz w:val="24"/>
        <w:szCs w:val="24"/>
        <w:u w:val="single"/>
      </w:rPr>
      <w:t xml:space="preserve">第 </w:t>
    </w:r>
    <w:r w:rsidR="00B5276A" w:rsidRPr="000F323E">
      <w:rPr>
        <w:rStyle w:val="a5"/>
        <w:rFonts w:eastAsia="宋体"/>
        <w:sz w:val="24"/>
        <w:szCs w:val="24"/>
        <w:u w:val="single"/>
      </w:rPr>
      <w:fldChar w:fldCharType="begin"/>
    </w:r>
    <w:r w:rsidR="00B20C7E" w:rsidRPr="000F323E">
      <w:rPr>
        <w:rStyle w:val="a5"/>
        <w:rFonts w:eastAsia="宋体"/>
        <w:sz w:val="24"/>
        <w:szCs w:val="24"/>
        <w:u w:val="single"/>
      </w:rPr>
      <w:instrText xml:space="preserve"> PAGE </w:instrText>
    </w:r>
    <w:r w:rsidR="00B5276A" w:rsidRPr="000F323E">
      <w:rPr>
        <w:rStyle w:val="a5"/>
        <w:rFonts w:eastAsia="宋体"/>
        <w:sz w:val="24"/>
        <w:szCs w:val="24"/>
        <w:u w:val="single"/>
      </w:rPr>
      <w:fldChar w:fldCharType="separate"/>
    </w:r>
    <w:r w:rsidR="00363CDF">
      <w:rPr>
        <w:rStyle w:val="a5"/>
        <w:rFonts w:eastAsia="宋体"/>
        <w:noProof/>
        <w:sz w:val="24"/>
        <w:szCs w:val="24"/>
        <w:u w:val="single"/>
      </w:rPr>
      <w:t>1</w:t>
    </w:r>
    <w:r w:rsidR="00B5276A" w:rsidRPr="000F323E">
      <w:rPr>
        <w:rStyle w:val="a5"/>
        <w:rFonts w:eastAsia="宋体"/>
        <w:sz w:val="24"/>
        <w:szCs w:val="24"/>
        <w:u w:val="single"/>
      </w:rPr>
      <w:fldChar w:fldCharType="end"/>
    </w:r>
    <w:r w:rsidR="00B20C7E" w:rsidRPr="001541F4">
      <w:rPr>
        <w:rFonts w:ascii="宋体" w:eastAsia="宋体" w:hAnsi="宋体" w:hint="eastAsia"/>
        <w:sz w:val="24"/>
        <w:szCs w:val="24"/>
        <w:u w:val="single"/>
      </w:rPr>
      <w:t xml:space="preserve"> 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>
    <w:nsid w:val="62FC2A6F"/>
    <w:multiLevelType w:val="hybridMultilevel"/>
    <w:tmpl w:val="217E56DC"/>
    <w:lvl w:ilvl="0" w:tplc="2736A14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stylePaneFormatFilter w:val="3F01"/>
  <w:defaultTabStop w:val="419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D71"/>
    <w:rsid w:val="00004281"/>
    <w:rsid w:val="0000573E"/>
    <w:rsid w:val="00007217"/>
    <w:rsid w:val="000077BE"/>
    <w:rsid w:val="00032DED"/>
    <w:rsid w:val="00077E12"/>
    <w:rsid w:val="000815C8"/>
    <w:rsid w:val="000A68EB"/>
    <w:rsid w:val="000C1438"/>
    <w:rsid w:val="000D3EBB"/>
    <w:rsid w:val="000D73D4"/>
    <w:rsid w:val="000F1520"/>
    <w:rsid w:val="000F323E"/>
    <w:rsid w:val="000F4EDA"/>
    <w:rsid w:val="0011455D"/>
    <w:rsid w:val="00114590"/>
    <w:rsid w:val="00126D6B"/>
    <w:rsid w:val="001316B8"/>
    <w:rsid w:val="001354B4"/>
    <w:rsid w:val="0013571D"/>
    <w:rsid w:val="00141622"/>
    <w:rsid w:val="00142D10"/>
    <w:rsid w:val="001503D6"/>
    <w:rsid w:val="001541F4"/>
    <w:rsid w:val="001602A4"/>
    <w:rsid w:val="00167412"/>
    <w:rsid w:val="001712C5"/>
    <w:rsid w:val="00172796"/>
    <w:rsid w:val="00172A27"/>
    <w:rsid w:val="00176C88"/>
    <w:rsid w:val="001776B5"/>
    <w:rsid w:val="0018165E"/>
    <w:rsid w:val="001A0931"/>
    <w:rsid w:val="001A1327"/>
    <w:rsid w:val="001A2159"/>
    <w:rsid w:val="001D3529"/>
    <w:rsid w:val="001D5161"/>
    <w:rsid w:val="00217F57"/>
    <w:rsid w:val="00237F1E"/>
    <w:rsid w:val="00242183"/>
    <w:rsid w:val="00251BAB"/>
    <w:rsid w:val="00261CE5"/>
    <w:rsid w:val="00287887"/>
    <w:rsid w:val="002937B8"/>
    <w:rsid w:val="002A4371"/>
    <w:rsid w:val="002C2237"/>
    <w:rsid w:val="002C69F1"/>
    <w:rsid w:val="002E099B"/>
    <w:rsid w:val="00300BBB"/>
    <w:rsid w:val="00322714"/>
    <w:rsid w:val="003401CF"/>
    <w:rsid w:val="003632A6"/>
    <w:rsid w:val="00363CDF"/>
    <w:rsid w:val="00365918"/>
    <w:rsid w:val="00367C27"/>
    <w:rsid w:val="00397ABC"/>
    <w:rsid w:val="003A1AD4"/>
    <w:rsid w:val="003A718C"/>
    <w:rsid w:val="003C39CF"/>
    <w:rsid w:val="003D2454"/>
    <w:rsid w:val="003D3750"/>
    <w:rsid w:val="003E4427"/>
    <w:rsid w:val="003E4EA2"/>
    <w:rsid w:val="004076B8"/>
    <w:rsid w:val="004104DC"/>
    <w:rsid w:val="004143D0"/>
    <w:rsid w:val="00415E7F"/>
    <w:rsid w:val="00423CF6"/>
    <w:rsid w:val="00427666"/>
    <w:rsid w:val="00430600"/>
    <w:rsid w:val="004802E2"/>
    <w:rsid w:val="00485077"/>
    <w:rsid w:val="00490809"/>
    <w:rsid w:val="00494031"/>
    <w:rsid w:val="004A4C30"/>
    <w:rsid w:val="004A5F12"/>
    <w:rsid w:val="004D2366"/>
    <w:rsid w:val="004D4833"/>
    <w:rsid w:val="004E2ABB"/>
    <w:rsid w:val="004E32E1"/>
    <w:rsid w:val="004E4DFC"/>
    <w:rsid w:val="004E4E2E"/>
    <w:rsid w:val="004F4AE4"/>
    <w:rsid w:val="005018F3"/>
    <w:rsid w:val="0051194E"/>
    <w:rsid w:val="00515576"/>
    <w:rsid w:val="0053467C"/>
    <w:rsid w:val="0054462C"/>
    <w:rsid w:val="00546487"/>
    <w:rsid w:val="00554300"/>
    <w:rsid w:val="00556618"/>
    <w:rsid w:val="00556CF2"/>
    <w:rsid w:val="0055735E"/>
    <w:rsid w:val="00574533"/>
    <w:rsid w:val="0057541D"/>
    <w:rsid w:val="005B2CF4"/>
    <w:rsid w:val="005D247F"/>
    <w:rsid w:val="005E3F1B"/>
    <w:rsid w:val="006025FE"/>
    <w:rsid w:val="00636067"/>
    <w:rsid w:val="00637CBC"/>
    <w:rsid w:val="006420B5"/>
    <w:rsid w:val="0064639D"/>
    <w:rsid w:val="006516F2"/>
    <w:rsid w:val="006538AE"/>
    <w:rsid w:val="00654555"/>
    <w:rsid w:val="00656B36"/>
    <w:rsid w:val="006B62B3"/>
    <w:rsid w:val="006C08ED"/>
    <w:rsid w:val="006D21A6"/>
    <w:rsid w:val="006D373A"/>
    <w:rsid w:val="006D7D1A"/>
    <w:rsid w:val="006E0EA0"/>
    <w:rsid w:val="006F1C05"/>
    <w:rsid w:val="006F224C"/>
    <w:rsid w:val="00714C31"/>
    <w:rsid w:val="00752645"/>
    <w:rsid w:val="007532BE"/>
    <w:rsid w:val="00760FBC"/>
    <w:rsid w:val="0077064B"/>
    <w:rsid w:val="00783775"/>
    <w:rsid w:val="007C167D"/>
    <w:rsid w:val="00805E21"/>
    <w:rsid w:val="00822A12"/>
    <w:rsid w:val="00830FC1"/>
    <w:rsid w:val="0083407F"/>
    <w:rsid w:val="00845415"/>
    <w:rsid w:val="008605C1"/>
    <w:rsid w:val="00870106"/>
    <w:rsid w:val="00877291"/>
    <w:rsid w:val="008820C5"/>
    <w:rsid w:val="00887C5C"/>
    <w:rsid w:val="008901DA"/>
    <w:rsid w:val="008A2B01"/>
    <w:rsid w:val="008A40BE"/>
    <w:rsid w:val="008B50AC"/>
    <w:rsid w:val="008C488D"/>
    <w:rsid w:val="008D44FC"/>
    <w:rsid w:val="008F6294"/>
    <w:rsid w:val="00903735"/>
    <w:rsid w:val="009114CA"/>
    <w:rsid w:val="00912FA1"/>
    <w:rsid w:val="00917702"/>
    <w:rsid w:val="009203A7"/>
    <w:rsid w:val="0092251C"/>
    <w:rsid w:val="00923F9B"/>
    <w:rsid w:val="00933ED7"/>
    <w:rsid w:val="00945044"/>
    <w:rsid w:val="00946578"/>
    <w:rsid w:val="0095469C"/>
    <w:rsid w:val="00974032"/>
    <w:rsid w:val="00986F11"/>
    <w:rsid w:val="009B11A5"/>
    <w:rsid w:val="009B146F"/>
    <w:rsid w:val="009D02F5"/>
    <w:rsid w:val="009D39EC"/>
    <w:rsid w:val="009D4A70"/>
    <w:rsid w:val="009E16AF"/>
    <w:rsid w:val="009E66CF"/>
    <w:rsid w:val="009F27AE"/>
    <w:rsid w:val="009F5B8C"/>
    <w:rsid w:val="009F6E6A"/>
    <w:rsid w:val="00A02191"/>
    <w:rsid w:val="00A033D7"/>
    <w:rsid w:val="00A14413"/>
    <w:rsid w:val="00A21729"/>
    <w:rsid w:val="00A26D41"/>
    <w:rsid w:val="00A3289F"/>
    <w:rsid w:val="00A404A1"/>
    <w:rsid w:val="00A52AD8"/>
    <w:rsid w:val="00A82BFF"/>
    <w:rsid w:val="00A85121"/>
    <w:rsid w:val="00A95144"/>
    <w:rsid w:val="00AA52A7"/>
    <w:rsid w:val="00AC7EDE"/>
    <w:rsid w:val="00AD5959"/>
    <w:rsid w:val="00AE325A"/>
    <w:rsid w:val="00AF0838"/>
    <w:rsid w:val="00AF1F24"/>
    <w:rsid w:val="00B026DA"/>
    <w:rsid w:val="00B05D42"/>
    <w:rsid w:val="00B06E07"/>
    <w:rsid w:val="00B20C7E"/>
    <w:rsid w:val="00B24FC0"/>
    <w:rsid w:val="00B31124"/>
    <w:rsid w:val="00B379CC"/>
    <w:rsid w:val="00B4442D"/>
    <w:rsid w:val="00B5276A"/>
    <w:rsid w:val="00B55AF2"/>
    <w:rsid w:val="00B60570"/>
    <w:rsid w:val="00B679BD"/>
    <w:rsid w:val="00B72111"/>
    <w:rsid w:val="00B7519E"/>
    <w:rsid w:val="00B75B9D"/>
    <w:rsid w:val="00B84B7E"/>
    <w:rsid w:val="00B93339"/>
    <w:rsid w:val="00B9480B"/>
    <w:rsid w:val="00BD36D3"/>
    <w:rsid w:val="00BD37CA"/>
    <w:rsid w:val="00BD4FA9"/>
    <w:rsid w:val="00BE48DD"/>
    <w:rsid w:val="00BE749A"/>
    <w:rsid w:val="00BF1EDA"/>
    <w:rsid w:val="00BF2BBC"/>
    <w:rsid w:val="00C15F8D"/>
    <w:rsid w:val="00C21193"/>
    <w:rsid w:val="00C22EB0"/>
    <w:rsid w:val="00C4779C"/>
    <w:rsid w:val="00C548F5"/>
    <w:rsid w:val="00C66C45"/>
    <w:rsid w:val="00C7378D"/>
    <w:rsid w:val="00C901F9"/>
    <w:rsid w:val="00CA275F"/>
    <w:rsid w:val="00CB64C0"/>
    <w:rsid w:val="00CC3802"/>
    <w:rsid w:val="00CD1F07"/>
    <w:rsid w:val="00CE7818"/>
    <w:rsid w:val="00D042B2"/>
    <w:rsid w:val="00D072FC"/>
    <w:rsid w:val="00D218AC"/>
    <w:rsid w:val="00D24A14"/>
    <w:rsid w:val="00D26BA2"/>
    <w:rsid w:val="00D26F99"/>
    <w:rsid w:val="00D32E57"/>
    <w:rsid w:val="00D33306"/>
    <w:rsid w:val="00D36536"/>
    <w:rsid w:val="00D40B21"/>
    <w:rsid w:val="00D43BCC"/>
    <w:rsid w:val="00D446F1"/>
    <w:rsid w:val="00D4526F"/>
    <w:rsid w:val="00D45B04"/>
    <w:rsid w:val="00D57740"/>
    <w:rsid w:val="00D966C5"/>
    <w:rsid w:val="00D96AB8"/>
    <w:rsid w:val="00DB22EE"/>
    <w:rsid w:val="00DF40E3"/>
    <w:rsid w:val="00DF6318"/>
    <w:rsid w:val="00E04FC1"/>
    <w:rsid w:val="00E07E8D"/>
    <w:rsid w:val="00E10045"/>
    <w:rsid w:val="00E13244"/>
    <w:rsid w:val="00E24749"/>
    <w:rsid w:val="00E34323"/>
    <w:rsid w:val="00E358C1"/>
    <w:rsid w:val="00E51920"/>
    <w:rsid w:val="00E5795A"/>
    <w:rsid w:val="00E959A8"/>
    <w:rsid w:val="00EA08D4"/>
    <w:rsid w:val="00EA2743"/>
    <w:rsid w:val="00EE16AC"/>
    <w:rsid w:val="00EF248B"/>
    <w:rsid w:val="00F008A0"/>
    <w:rsid w:val="00F26B91"/>
    <w:rsid w:val="00F30B1D"/>
    <w:rsid w:val="00F3189B"/>
    <w:rsid w:val="00F34436"/>
    <w:rsid w:val="00F375D5"/>
    <w:rsid w:val="00F44F79"/>
    <w:rsid w:val="00F46FDE"/>
    <w:rsid w:val="00F5060A"/>
    <w:rsid w:val="00F67208"/>
    <w:rsid w:val="00F7533F"/>
    <w:rsid w:val="00F773A2"/>
    <w:rsid w:val="00F8037F"/>
    <w:rsid w:val="00F819DF"/>
    <w:rsid w:val="00F823F8"/>
    <w:rsid w:val="00F8563E"/>
    <w:rsid w:val="00FA01ED"/>
    <w:rsid w:val="00FA1FA6"/>
    <w:rsid w:val="00FB504E"/>
    <w:rsid w:val="00FC19AF"/>
    <w:rsid w:val="00FC4047"/>
    <w:rsid w:val="00FD1342"/>
    <w:rsid w:val="00FF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5959"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rsid w:val="00D26F99"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rsid w:val="00D26F99"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rsid w:val="00D26F99"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sid w:val="00D26F99"/>
    <w:rPr>
      <w:vertAlign w:val="superscript"/>
    </w:rPr>
  </w:style>
  <w:style w:type="character" w:styleId="a5">
    <w:name w:val="page number"/>
    <w:basedOn w:val="a1"/>
    <w:rsid w:val="00D26F99"/>
  </w:style>
  <w:style w:type="character" w:styleId="a6">
    <w:name w:val="FollowedHyperlink"/>
    <w:rsid w:val="00D26F99"/>
    <w:rPr>
      <w:color w:val="800080"/>
      <w:u w:val="single"/>
    </w:rPr>
  </w:style>
  <w:style w:type="character" w:styleId="a7">
    <w:name w:val="Hyperlink"/>
    <w:rsid w:val="00D26F99"/>
    <w:rPr>
      <w:color w:val="0000FF"/>
      <w:u w:val="single"/>
    </w:rPr>
  </w:style>
  <w:style w:type="paragraph" w:styleId="30">
    <w:name w:val="toc 3"/>
    <w:basedOn w:val="a"/>
    <w:next w:val="a"/>
    <w:rsid w:val="00D26F99"/>
    <w:pPr>
      <w:tabs>
        <w:tab w:val="right" w:leader="dot" w:pos="9061"/>
      </w:tabs>
      <w:spacing w:line="360" w:lineRule="auto"/>
      <w:ind w:firstLine="900"/>
    </w:pPr>
  </w:style>
  <w:style w:type="paragraph" w:styleId="31">
    <w:name w:val="Body Text Indent 3"/>
    <w:basedOn w:val="a"/>
    <w:rsid w:val="00D26F99"/>
    <w:pPr>
      <w:ind w:firstLine="482"/>
      <w:jc w:val="left"/>
    </w:pPr>
    <w:rPr>
      <w:sz w:val="24"/>
    </w:rPr>
  </w:style>
  <w:style w:type="paragraph" w:customStyle="1" w:styleId="a8">
    <w:name w:val="注意内容"/>
    <w:basedOn w:val="a"/>
    <w:next w:val="a0"/>
    <w:rsid w:val="00D26F99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rsid w:val="00D26F99"/>
    <w:pPr>
      <w:outlineLvl w:val="3"/>
    </w:pPr>
    <w:rPr>
      <w:rFonts w:ascii="宋体" w:hAnsi="宋体"/>
    </w:rPr>
  </w:style>
  <w:style w:type="paragraph" w:styleId="a9">
    <w:name w:val="header"/>
    <w:basedOn w:val="a"/>
    <w:link w:val="Char"/>
    <w:uiPriority w:val="99"/>
    <w:rsid w:val="00D26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paragraph" w:customStyle="1" w:styleId="aa">
    <w:name w:val="单命令行"/>
    <w:basedOn w:val="a"/>
    <w:next w:val="a"/>
    <w:rsid w:val="00D26F99"/>
    <w:pPr>
      <w:ind w:left="425"/>
      <w:jc w:val="left"/>
    </w:pPr>
    <w:rPr>
      <w:rFonts w:ascii="Courier New" w:hAnsi="Courier New"/>
    </w:rPr>
  </w:style>
  <w:style w:type="paragraph" w:customStyle="1" w:styleId="ab">
    <w:name w:val="正文＋"/>
    <w:basedOn w:val="a"/>
    <w:next w:val="ac"/>
    <w:rsid w:val="00D26F99"/>
    <w:pPr>
      <w:spacing w:after="120"/>
    </w:pPr>
  </w:style>
  <w:style w:type="paragraph" w:customStyle="1" w:styleId="p0">
    <w:name w:val="p0"/>
    <w:basedOn w:val="a"/>
    <w:rsid w:val="00D26F99"/>
    <w:pPr>
      <w:widowControl/>
    </w:pPr>
    <w:rPr>
      <w:rFonts w:hint="eastAsia"/>
    </w:rPr>
  </w:style>
  <w:style w:type="paragraph" w:customStyle="1" w:styleId="Wen">
    <w:name w:val="Wen"/>
    <w:basedOn w:val="a"/>
    <w:rsid w:val="00D26F99"/>
    <w:pPr>
      <w:spacing w:line="360" w:lineRule="auto"/>
    </w:pPr>
    <w:rPr>
      <w:rFonts w:hAnsi="宋体"/>
      <w:sz w:val="24"/>
    </w:rPr>
  </w:style>
  <w:style w:type="paragraph" w:styleId="20">
    <w:name w:val="toc 2"/>
    <w:basedOn w:val="a"/>
    <w:next w:val="a"/>
    <w:rsid w:val="00D26F99"/>
    <w:pPr>
      <w:ind w:left="397"/>
    </w:pPr>
  </w:style>
  <w:style w:type="paragraph" w:customStyle="1" w:styleId="10">
    <w:name w:val="正文1"/>
    <w:basedOn w:val="a"/>
    <w:rsid w:val="00D26F99"/>
    <w:pPr>
      <w:ind w:firstLine="425"/>
    </w:pPr>
  </w:style>
  <w:style w:type="paragraph" w:styleId="ad">
    <w:name w:val="Body Text Indent"/>
    <w:basedOn w:val="a"/>
    <w:rsid w:val="00D26F99"/>
    <w:pPr>
      <w:ind w:firstLine="482"/>
    </w:pPr>
    <w:rPr>
      <w:sz w:val="24"/>
    </w:rPr>
  </w:style>
  <w:style w:type="paragraph" w:customStyle="1" w:styleId="ae">
    <w:name w:val="表注"/>
    <w:basedOn w:val="af"/>
    <w:rsid w:val="00D26F99"/>
    <w:rPr>
      <w:rFonts w:eastAsia="黑体"/>
    </w:rPr>
  </w:style>
  <w:style w:type="paragraph" w:customStyle="1" w:styleId="ac">
    <w:name w:val="命令行"/>
    <w:basedOn w:val="a"/>
    <w:rsid w:val="00D26F99"/>
    <w:pPr>
      <w:shd w:val="pct10" w:color="auto" w:fill="FFFFFF"/>
      <w:jc w:val="center"/>
    </w:pPr>
    <w:rPr>
      <w:rFonts w:ascii="Lucida Console" w:hAnsi="Lucida Console"/>
    </w:rPr>
  </w:style>
  <w:style w:type="paragraph" w:styleId="af0">
    <w:name w:val="endnote text"/>
    <w:basedOn w:val="a"/>
    <w:rsid w:val="00D26F99"/>
    <w:pPr>
      <w:snapToGrid w:val="0"/>
      <w:jc w:val="left"/>
    </w:pPr>
  </w:style>
  <w:style w:type="paragraph" w:styleId="af1">
    <w:name w:val="Body Text"/>
    <w:basedOn w:val="a"/>
    <w:rsid w:val="00D26F99"/>
    <w:pPr>
      <w:widowControl/>
      <w:ind w:right="35"/>
      <w:jc w:val="left"/>
    </w:pPr>
    <w:rPr>
      <w:sz w:val="24"/>
    </w:rPr>
  </w:style>
  <w:style w:type="paragraph" w:styleId="af2">
    <w:name w:val="Normal (Web)"/>
    <w:basedOn w:val="a"/>
    <w:rsid w:val="00D26F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1">
    <w:name w:val="正文2"/>
    <w:basedOn w:val="10"/>
    <w:next w:val="10"/>
    <w:rsid w:val="00D26F99"/>
    <w:rPr>
      <w:rFonts w:ascii="Courier New" w:hAnsi="Courier New"/>
    </w:rPr>
  </w:style>
  <w:style w:type="paragraph" w:customStyle="1" w:styleId="af3">
    <w:name w:val="节"/>
    <w:basedOn w:val="a"/>
    <w:next w:val="a"/>
    <w:rsid w:val="00D26F99"/>
    <w:pPr>
      <w:spacing w:before="120"/>
    </w:pPr>
    <w:rPr>
      <w:rFonts w:eastAsia="黑体"/>
    </w:rPr>
  </w:style>
  <w:style w:type="paragraph" w:customStyle="1" w:styleId="af4">
    <w:name w:val="表格"/>
    <w:basedOn w:val="10"/>
    <w:rsid w:val="00D26F99"/>
    <w:pPr>
      <w:spacing w:before="80" w:after="80"/>
      <w:ind w:firstLine="0"/>
      <w:jc w:val="left"/>
    </w:pPr>
  </w:style>
  <w:style w:type="paragraph" w:styleId="af">
    <w:name w:val="caption"/>
    <w:basedOn w:val="a"/>
    <w:next w:val="a"/>
    <w:qFormat/>
    <w:rsid w:val="00D26F99"/>
    <w:pPr>
      <w:spacing w:after="120"/>
      <w:jc w:val="center"/>
    </w:pPr>
  </w:style>
  <w:style w:type="paragraph" w:styleId="6">
    <w:name w:val="toc 6"/>
    <w:basedOn w:val="a"/>
    <w:next w:val="a"/>
    <w:rsid w:val="00D26F99"/>
    <w:pPr>
      <w:ind w:left="2100"/>
    </w:pPr>
  </w:style>
  <w:style w:type="paragraph" w:customStyle="1" w:styleId="SimSun">
    <w:name w:val="標準 + SimSun"/>
    <w:basedOn w:val="a"/>
    <w:rsid w:val="00D26F99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5">
    <w:name w:val="图注"/>
    <w:basedOn w:val="af"/>
    <w:next w:val="a"/>
    <w:rsid w:val="00D26F99"/>
  </w:style>
  <w:style w:type="paragraph" w:styleId="a0">
    <w:name w:val="Normal Indent"/>
    <w:basedOn w:val="a"/>
    <w:rsid w:val="00D26F99"/>
    <w:pPr>
      <w:ind w:firstLine="420"/>
    </w:pPr>
  </w:style>
  <w:style w:type="paragraph" w:styleId="22">
    <w:name w:val="Body Text 2"/>
    <w:basedOn w:val="a"/>
    <w:rsid w:val="00D26F99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8">
    <w:name w:val="toc 8"/>
    <w:basedOn w:val="a"/>
    <w:next w:val="a"/>
    <w:rsid w:val="00D26F99"/>
    <w:pPr>
      <w:ind w:left="2940"/>
    </w:pPr>
  </w:style>
  <w:style w:type="paragraph" w:customStyle="1" w:styleId="af6">
    <w:name w:val="注释"/>
    <w:basedOn w:val="a"/>
    <w:next w:val="a"/>
    <w:rsid w:val="00D26F99"/>
    <w:pPr>
      <w:spacing w:before="120" w:after="120"/>
    </w:pPr>
    <w:rPr>
      <w:rFonts w:eastAsia="楷体_GB2312"/>
    </w:rPr>
  </w:style>
  <w:style w:type="paragraph" w:styleId="af7">
    <w:name w:val="footer"/>
    <w:basedOn w:val="a"/>
    <w:rsid w:val="00D26F99"/>
    <w:pPr>
      <w:tabs>
        <w:tab w:val="center" w:pos="4153"/>
        <w:tab w:val="right" w:pos="8306"/>
      </w:tabs>
      <w:snapToGrid w:val="0"/>
      <w:jc w:val="left"/>
    </w:pPr>
  </w:style>
  <w:style w:type="paragraph" w:styleId="40">
    <w:name w:val="toc 4"/>
    <w:basedOn w:val="a"/>
    <w:next w:val="a"/>
    <w:rsid w:val="00D26F99"/>
    <w:pPr>
      <w:ind w:left="1260"/>
    </w:pPr>
  </w:style>
  <w:style w:type="paragraph" w:styleId="af8">
    <w:name w:val="footnote text"/>
    <w:basedOn w:val="a"/>
    <w:rsid w:val="00D26F99"/>
    <w:pPr>
      <w:snapToGrid w:val="0"/>
      <w:jc w:val="left"/>
    </w:pPr>
  </w:style>
  <w:style w:type="paragraph" w:styleId="af9">
    <w:name w:val="Plain Text"/>
    <w:basedOn w:val="a"/>
    <w:rsid w:val="00D26F99"/>
    <w:rPr>
      <w:rFonts w:ascii="宋体" w:hAnsi="Courier New"/>
    </w:rPr>
  </w:style>
  <w:style w:type="paragraph" w:styleId="11">
    <w:name w:val="toc 1"/>
    <w:basedOn w:val="a"/>
    <w:next w:val="a"/>
    <w:rsid w:val="00D26F99"/>
    <w:rPr>
      <w:sz w:val="24"/>
    </w:rPr>
  </w:style>
  <w:style w:type="paragraph" w:customStyle="1" w:styleId="afa">
    <w:name w:val="程序"/>
    <w:basedOn w:val="af9"/>
    <w:rsid w:val="00D26F99"/>
    <w:pPr>
      <w:spacing w:line="300" w:lineRule="auto"/>
    </w:pPr>
    <w:rPr>
      <w:rFonts w:ascii="Times New Roman" w:hAnsi="Times New Roman"/>
    </w:rPr>
  </w:style>
  <w:style w:type="paragraph" w:styleId="5">
    <w:name w:val="toc 5"/>
    <w:basedOn w:val="a"/>
    <w:next w:val="a"/>
    <w:rsid w:val="00D26F99"/>
    <w:pPr>
      <w:ind w:left="1680"/>
    </w:pPr>
  </w:style>
  <w:style w:type="paragraph" w:styleId="afb">
    <w:name w:val="Date"/>
    <w:basedOn w:val="a"/>
    <w:next w:val="a"/>
    <w:rsid w:val="00D26F99"/>
    <w:pPr>
      <w:ind w:leftChars="2500" w:left="100"/>
    </w:pPr>
  </w:style>
  <w:style w:type="paragraph" w:customStyle="1" w:styleId="afc">
    <w:name w:val="图"/>
    <w:basedOn w:val="af"/>
    <w:next w:val="af"/>
    <w:rsid w:val="00D26F99"/>
  </w:style>
  <w:style w:type="paragraph" w:styleId="afd">
    <w:name w:val="Document Map"/>
    <w:basedOn w:val="a"/>
    <w:rsid w:val="00D26F99"/>
    <w:pPr>
      <w:shd w:val="clear" w:color="auto" w:fill="000080"/>
    </w:p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rsid w:val="00D26F99"/>
    <w:pPr>
      <w:spacing w:afterLines="50" w:line="300" w:lineRule="auto"/>
      <w:ind w:firstLineChars="200" w:firstLine="200"/>
    </w:pPr>
    <w:rPr>
      <w:rFonts w:ascii="Arial" w:hAnsi="Arial" w:hint="eastAsia"/>
    </w:rPr>
  </w:style>
  <w:style w:type="paragraph" w:customStyle="1" w:styleId="afe">
    <w:name w:val="表头"/>
    <w:basedOn w:val="af"/>
    <w:rsid w:val="00D26F99"/>
    <w:pPr>
      <w:spacing w:before="120"/>
      <w:outlineLvl w:val="3"/>
    </w:pPr>
    <w:rPr>
      <w:rFonts w:eastAsia="黑体"/>
    </w:rPr>
  </w:style>
  <w:style w:type="paragraph" w:styleId="9">
    <w:name w:val="toc 9"/>
    <w:basedOn w:val="a"/>
    <w:next w:val="a"/>
    <w:rsid w:val="00D26F99"/>
    <w:pPr>
      <w:ind w:left="3360"/>
    </w:pPr>
  </w:style>
  <w:style w:type="paragraph" w:styleId="23">
    <w:name w:val="Body Text Indent 2"/>
    <w:basedOn w:val="a"/>
    <w:rsid w:val="00D26F99"/>
    <w:pPr>
      <w:ind w:left="-141" w:firstLine="213"/>
    </w:pPr>
  </w:style>
  <w:style w:type="paragraph" w:styleId="7">
    <w:name w:val="toc 7"/>
    <w:basedOn w:val="a"/>
    <w:next w:val="a"/>
    <w:rsid w:val="00D26F99"/>
    <w:pPr>
      <w:ind w:left="2520"/>
    </w:pPr>
  </w:style>
  <w:style w:type="character" w:customStyle="1" w:styleId="apple-style-span">
    <w:name w:val="apple-style-span"/>
    <w:basedOn w:val="a1"/>
    <w:rsid w:val="00F30B1D"/>
  </w:style>
  <w:style w:type="character" w:customStyle="1" w:styleId="apple-converted-space">
    <w:name w:val="apple-converted-space"/>
    <w:basedOn w:val="a1"/>
    <w:rsid w:val="00C15F8D"/>
  </w:style>
  <w:style w:type="character" w:customStyle="1" w:styleId="Char">
    <w:name w:val="页眉 Char"/>
    <w:link w:val="a9"/>
    <w:uiPriority w:val="99"/>
    <w:rsid w:val="00F67208"/>
    <w:rPr>
      <w:rFonts w:eastAsia="楷体_GB2312"/>
      <w:kern w:val="2"/>
      <w:sz w:val="18"/>
    </w:rPr>
  </w:style>
  <w:style w:type="character" w:styleId="HTML">
    <w:name w:val="HTML Typewriter"/>
    <w:rsid w:val="00B55AF2"/>
    <w:rPr>
      <w:rFonts w:ascii="宋体" w:eastAsia="宋体" w:hAnsi="宋体"/>
      <w:sz w:val="24"/>
    </w:rPr>
  </w:style>
  <w:style w:type="paragraph" w:styleId="aff">
    <w:name w:val="Balloon Text"/>
    <w:basedOn w:val="a"/>
    <w:link w:val="Char0"/>
    <w:rsid w:val="00B4442D"/>
    <w:rPr>
      <w:szCs w:val="18"/>
    </w:rPr>
  </w:style>
  <w:style w:type="character" w:customStyle="1" w:styleId="Char0">
    <w:name w:val="批注框文本 Char"/>
    <w:link w:val="aff"/>
    <w:rsid w:val="00B4442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5959"/>
    <w:pPr>
      <w:widowControl w:val="0"/>
      <w:jc w:val="both"/>
    </w:pPr>
    <w:rPr>
      <w:kern w:val="2"/>
      <w:sz w:val="18"/>
    </w:rPr>
  </w:style>
  <w:style w:type="paragraph" w:styleId="1">
    <w:name w:val="heading 1"/>
    <w:basedOn w:val="a"/>
    <w:next w:val="a"/>
    <w:qFormat/>
    <w:pPr>
      <w:keepNext/>
      <w:keepLines/>
      <w:widowControl/>
      <w:spacing w:before="500" w:after="500" w:line="480" w:lineRule="auto"/>
      <w:jc w:val="center"/>
      <w:outlineLvl w:val="0"/>
    </w:pPr>
    <w:rPr>
      <w:rFonts w:eastAsia="黑体"/>
      <w:b/>
      <w:kern w:val="44"/>
      <w:sz w:val="44"/>
    </w:rPr>
  </w:style>
  <w:style w:type="paragraph" w:styleId="2">
    <w:name w:val="heading 2"/>
    <w:basedOn w:val="a"/>
    <w:next w:val="a0"/>
    <w:qFormat/>
    <w:pPr>
      <w:keepNext/>
      <w:keepLines/>
      <w:spacing w:before="160" w:after="160" w:line="420" w:lineRule="auto"/>
      <w:ind w:left="397"/>
      <w:jc w:val="center"/>
      <w:outlineLvl w:val="1"/>
    </w:pPr>
    <w:rPr>
      <w:b/>
      <w:sz w:val="32"/>
    </w:rPr>
  </w:style>
  <w:style w:type="paragraph" w:styleId="3">
    <w:name w:val="heading 3"/>
    <w:basedOn w:val="a"/>
    <w:next w:val="a0"/>
    <w:qFormat/>
    <w:pPr>
      <w:keepNext/>
      <w:keepLines/>
      <w:spacing w:before="160" w:after="160"/>
      <w:jc w:val="left"/>
      <w:outlineLvl w:val="2"/>
    </w:pPr>
    <w:rPr>
      <w:rFonts w:eastAsia="黑体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rPr>
      <w:vertAlign w:val="superscript"/>
    </w:rPr>
  </w:style>
  <w:style w:type="character" w:styleId="a5">
    <w:name w:val="page number"/>
    <w:basedOn w:val="a1"/>
  </w:style>
  <w:style w:type="character" w:styleId="a6">
    <w:name w:val="FollowedHyperlink"/>
    <w:rPr>
      <w:color w:val="800080"/>
      <w:u w:val="single"/>
    </w:rPr>
  </w:style>
  <w:style w:type="character" w:styleId="a7">
    <w:name w:val="Hyperlink"/>
    <w:rPr>
      <w:color w:val="0000FF"/>
      <w:u w:val="single"/>
    </w:rPr>
  </w:style>
  <w:style w:type="paragraph" w:styleId="30">
    <w:name w:val="toc 3"/>
    <w:basedOn w:val="a"/>
    <w:next w:val="a"/>
    <w:pPr>
      <w:tabs>
        <w:tab w:val="right" w:leader="dot" w:pos="9061"/>
      </w:tabs>
      <w:spacing w:line="360" w:lineRule="auto"/>
      <w:ind w:firstLine="900"/>
    </w:pPr>
  </w:style>
  <w:style w:type="paragraph" w:styleId="31">
    <w:name w:val="Body Text Indent 3"/>
    <w:basedOn w:val="a"/>
    <w:pPr>
      <w:ind w:firstLine="482"/>
      <w:jc w:val="left"/>
    </w:pPr>
    <w:rPr>
      <w:sz w:val="24"/>
    </w:rPr>
  </w:style>
  <w:style w:type="paragraph" w:customStyle="1" w:styleId="a8">
    <w:name w:val="注意内容"/>
    <w:basedOn w:val="a"/>
    <w:next w:val="a0"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customStyle="1" w:styleId="4">
    <w:name w:val="标题4"/>
    <w:basedOn w:val="a"/>
    <w:next w:val="a0"/>
    <w:pPr>
      <w:outlineLvl w:val="3"/>
    </w:pPr>
    <w:rPr>
      <w:rFonts w:ascii="宋体" w:hAnsi="宋体"/>
    </w:rPr>
  </w:style>
  <w:style w:type="paragraph" w:styleId="a9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  <w:lang w:val="x-none" w:eastAsia="x-none"/>
    </w:rPr>
  </w:style>
  <w:style w:type="paragraph" w:customStyle="1" w:styleId="aa">
    <w:name w:val="单命令行"/>
    <w:basedOn w:val="a"/>
    <w:next w:val="a"/>
    <w:pPr>
      <w:ind w:left="425"/>
      <w:jc w:val="left"/>
    </w:pPr>
    <w:rPr>
      <w:rFonts w:ascii="Courier New" w:hAnsi="Courier New"/>
    </w:rPr>
  </w:style>
  <w:style w:type="paragraph" w:customStyle="1" w:styleId="ab">
    <w:name w:val="正文＋"/>
    <w:basedOn w:val="a"/>
    <w:next w:val="ac"/>
    <w:pPr>
      <w:spacing w:after="120"/>
    </w:pPr>
  </w:style>
  <w:style w:type="paragraph" w:customStyle="1" w:styleId="p0">
    <w:name w:val="p0"/>
    <w:basedOn w:val="a"/>
    <w:pPr>
      <w:widowControl/>
    </w:pPr>
    <w:rPr>
      <w:rFonts w:hint="eastAsia"/>
    </w:rPr>
  </w:style>
  <w:style w:type="paragraph" w:customStyle="1" w:styleId="Wen">
    <w:name w:val="Wen"/>
    <w:basedOn w:val="a"/>
    <w:pPr>
      <w:spacing w:line="360" w:lineRule="auto"/>
    </w:pPr>
    <w:rPr>
      <w:rFonts w:hAnsi="宋体"/>
      <w:sz w:val="24"/>
    </w:rPr>
  </w:style>
  <w:style w:type="paragraph" w:styleId="20">
    <w:name w:val="toc 2"/>
    <w:basedOn w:val="a"/>
    <w:next w:val="a"/>
    <w:pPr>
      <w:ind w:left="397"/>
    </w:pPr>
  </w:style>
  <w:style w:type="paragraph" w:customStyle="1" w:styleId="10">
    <w:name w:val="正文1"/>
    <w:basedOn w:val="a"/>
    <w:pPr>
      <w:ind w:firstLine="425"/>
    </w:pPr>
  </w:style>
  <w:style w:type="paragraph" w:styleId="ad">
    <w:name w:val="Body Text Indent"/>
    <w:basedOn w:val="a"/>
    <w:pPr>
      <w:ind w:firstLine="482"/>
    </w:pPr>
    <w:rPr>
      <w:sz w:val="24"/>
    </w:rPr>
  </w:style>
  <w:style w:type="paragraph" w:customStyle="1" w:styleId="ae">
    <w:name w:val="表注"/>
    <w:basedOn w:val="af"/>
    <w:rPr>
      <w:rFonts w:eastAsia="黑体"/>
    </w:rPr>
  </w:style>
  <w:style w:type="paragraph" w:customStyle="1" w:styleId="ac">
    <w:name w:val="命令行"/>
    <w:basedOn w:val="a"/>
    <w:pPr>
      <w:shd w:val="pct10" w:color="auto" w:fill="FFFFFF"/>
      <w:jc w:val="center"/>
    </w:pPr>
    <w:rPr>
      <w:rFonts w:ascii="Lucida Console" w:hAnsi="Lucida Console"/>
    </w:rPr>
  </w:style>
  <w:style w:type="paragraph" w:styleId="af0">
    <w:name w:val="endnote text"/>
    <w:basedOn w:val="a"/>
    <w:pPr>
      <w:snapToGrid w:val="0"/>
      <w:jc w:val="left"/>
    </w:pPr>
  </w:style>
  <w:style w:type="paragraph" w:styleId="af1">
    <w:name w:val="Body Text"/>
    <w:basedOn w:val="a"/>
    <w:pPr>
      <w:widowControl/>
      <w:ind w:right="35"/>
      <w:jc w:val="left"/>
    </w:pPr>
    <w:rPr>
      <w:sz w:val="24"/>
    </w:rPr>
  </w:style>
  <w:style w:type="paragraph" w:styleId="af2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1">
    <w:name w:val="正文2"/>
    <w:basedOn w:val="10"/>
    <w:next w:val="10"/>
    <w:rPr>
      <w:rFonts w:ascii="Courier New" w:hAnsi="Courier New"/>
    </w:rPr>
  </w:style>
  <w:style w:type="paragraph" w:customStyle="1" w:styleId="af3">
    <w:name w:val="节"/>
    <w:basedOn w:val="a"/>
    <w:next w:val="a"/>
    <w:pPr>
      <w:spacing w:before="120"/>
    </w:pPr>
    <w:rPr>
      <w:rFonts w:eastAsia="黑体"/>
    </w:rPr>
  </w:style>
  <w:style w:type="paragraph" w:customStyle="1" w:styleId="af4">
    <w:name w:val="表格"/>
    <w:basedOn w:val="10"/>
    <w:pPr>
      <w:spacing w:before="80" w:after="80"/>
      <w:ind w:firstLine="0"/>
      <w:jc w:val="left"/>
    </w:pPr>
  </w:style>
  <w:style w:type="paragraph" w:styleId="af">
    <w:name w:val="caption"/>
    <w:basedOn w:val="a"/>
    <w:next w:val="a"/>
    <w:qFormat/>
    <w:pPr>
      <w:spacing w:after="120"/>
      <w:jc w:val="center"/>
    </w:pPr>
  </w:style>
  <w:style w:type="paragraph" w:styleId="6">
    <w:name w:val="toc 6"/>
    <w:basedOn w:val="a"/>
    <w:next w:val="a"/>
    <w:pPr>
      <w:ind w:left="2100"/>
    </w:pPr>
  </w:style>
  <w:style w:type="paragraph" w:customStyle="1" w:styleId="SimSun">
    <w:name w:val="標準 + SimSun"/>
    <w:basedOn w:val="a"/>
    <w:pPr>
      <w:spacing w:line="400" w:lineRule="exact"/>
      <w:ind w:firstLine="420"/>
    </w:pPr>
    <w:rPr>
      <w:rFonts w:ascii="宋体" w:hAnsi="宋体"/>
      <w:sz w:val="24"/>
    </w:rPr>
  </w:style>
  <w:style w:type="paragraph" w:customStyle="1" w:styleId="af5">
    <w:name w:val="图注"/>
    <w:basedOn w:val="af"/>
    <w:next w:val="a"/>
  </w:style>
  <w:style w:type="paragraph" w:styleId="a0">
    <w:name w:val="Normal Indent"/>
    <w:basedOn w:val="a"/>
    <w:pPr>
      <w:ind w:firstLine="420"/>
    </w:pPr>
  </w:style>
  <w:style w:type="paragraph" w:styleId="22">
    <w:name w:val="Body Text 2"/>
    <w:basedOn w:val="a"/>
    <w:pPr>
      <w:adjustRightInd w:val="0"/>
      <w:spacing w:line="440" w:lineRule="atLeast"/>
      <w:jc w:val="center"/>
      <w:textAlignment w:val="baseline"/>
    </w:pPr>
    <w:rPr>
      <w:kern w:val="0"/>
      <w:sz w:val="21"/>
    </w:rPr>
  </w:style>
  <w:style w:type="paragraph" w:styleId="8">
    <w:name w:val="toc 8"/>
    <w:basedOn w:val="a"/>
    <w:next w:val="a"/>
    <w:pPr>
      <w:ind w:left="2940"/>
    </w:pPr>
  </w:style>
  <w:style w:type="paragraph" w:customStyle="1" w:styleId="af6">
    <w:name w:val="注释"/>
    <w:basedOn w:val="a"/>
    <w:next w:val="a"/>
    <w:pPr>
      <w:spacing w:before="120" w:after="120"/>
    </w:pPr>
    <w:rPr>
      <w:rFonts w:eastAsia="楷体_GB2312"/>
    </w:rPr>
  </w:style>
  <w:style w:type="paragraph" w:styleId="af7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styleId="40">
    <w:name w:val="toc 4"/>
    <w:basedOn w:val="a"/>
    <w:next w:val="a"/>
    <w:pPr>
      <w:ind w:left="1260"/>
    </w:pPr>
  </w:style>
  <w:style w:type="paragraph" w:styleId="af8">
    <w:name w:val="footnote text"/>
    <w:basedOn w:val="a"/>
    <w:pPr>
      <w:snapToGrid w:val="0"/>
      <w:jc w:val="left"/>
    </w:pPr>
  </w:style>
  <w:style w:type="paragraph" w:styleId="af9">
    <w:name w:val="Plain Text"/>
    <w:basedOn w:val="a"/>
    <w:rPr>
      <w:rFonts w:ascii="宋体" w:hAnsi="Courier New"/>
    </w:rPr>
  </w:style>
  <w:style w:type="paragraph" w:styleId="11">
    <w:name w:val="toc 1"/>
    <w:basedOn w:val="a"/>
    <w:next w:val="a"/>
    <w:rPr>
      <w:sz w:val="24"/>
    </w:rPr>
  </w:style>
  <w:style w:type="paragraph" w:customStyle="1" w:styleId="afa">
    <w:name w:val="程序"/>
    <w:basedOn w:val="af9"/>
    <w:pPr>
      <w:spacing w:line="300" w:lineRule="auto"/>
    </w:pPr>
    <w:rPr>
      <w:rFonts w:ascii="Times New Roman" w:hAnsi="Times New Roman"/>
    </w:rPr>
  </w:style>
  <w:style w:type="paragraph" w:styleId="5">
    <w:name w:val="toc 5"/>
    <w:basedOn w:val="a"/>
    <w:next w:val="a"/>
    <w:pPr>
      <w:ind w:left="1680"/>
    </w:pPr>
  </w:style>
  <w:style w:type="paragraph" w:styleId="afb">
    <w:name w:val="Date"/>
    <w:basedOn w:val="a"/>
    <w:next w:val="a"/>
    <w:pPr>
      <w:ind w:leftChars="2500" w:left="100"/>
    </w:pPr>
  </w:style>
  <w:style w:type="paragraph" w:customStyle="1" w:styleId="afc">
    <w:name w:val="图"/>
    <w:basedOn w:val="af"/>
    <w:next w:val="af"/>
  </w:style>
  <w:style w:type="paragraph" w:styleId="afd">
    <w:name w:val="Document Map"/>
    <w:basedOn w:val="a"/>
    <w:pPr>
      <w:shd w:val="clear" w:color="auto" w:fill="000080"/>
    </w:pPr>
  </w:style>
  <w:style w:type="paragraph" w:customStyle="1" w:styleId="Style22">
    <w:name w:val="Style 样式 样式 样式 样式 样式 正文缩进表正文正文非缩进 + 首行缩进:  2 字符 + 首行缩进:  2 字符 + 首行缩..."/>
    <w:basedOn w:val="a"/>
    <w:pPr>
      <w:spacing w:afterLines="50" w:after="156" w:line="300" w:lineRule="auto"/>
      <w:ind w:firstLineChars="200" w:firstLine="200"/>
    </w:pPr>
    <w:rPr>
      <w:rFonts w:ascii="Arial" w:hAnsi="Arial" w:hint="eastAsia"/>
    </w:rPr>
  </w:style>
  <w:style w:type="paragraph" w:customStyle="1" w:styleId="afe">
    <w:name w:val="表头"/>
    <w:basedOn w:val="af"/>
    <w:pPr>
      <w:spacing w:before="120"/>
      <w:outlineLvl w:val="3"/>
    </w:pPr>
    <w:rPr>
      <w:rFonts w:eastAsia="黑体"/>
    </w:rPr>
  </w:style>
  <w:style w:type="paragraph" w:styleId="9">
    <w:name w:val="toc 9"/>
    <w:basedOn w:val="a"/>
    <w:next w:val="a"/>
    <w:pPr>
      <w:ind w:left="3360"/>
    </w:pPr>
  </w:style>
  <w:style w:type="paragraph" w:styleId="23">
    <w:name w:val="Body Text Indent 2"/>
    <w:basedOn w:val="a"/>
    <w:pPr>
      <w:ind w:left="-141" w:firstLine="213"/>
    </w:pPr>
  </w:style>
  <w:style w:type="paragraph" w:styleId="7">
    <w:name w:val="toc 7"/>
    <w:basedOn w:val="a"/>
    <w:next w:val="a"/>
    <w:pPr>
      <w:ind w:left="2520"/>
    </w:pPr>
  </w:style>
  <w:style w:type="character" w:customStyle="1" w:styleId="apple-style-span">
    <w:name w:val="apple-style-span"/>
    <w:basedOn w:val="a1"/>
    <w:rsid w:val="00F30B1D"/>
  </w:style>
  <w:style w:type="character" w:customStyle="1" w:styleId="apple-converted-space">
    <w:name w:val="apple-converted-space"/>
    <w:basedOn w:val="a1"/>
    <w:rsid w:val="00C15F8D"/>
  </w:style>
  <w:style w:type="character" w:customStyle="1" w:styleId="Char">
    <w:name w:val="页眉 Char"/>
    <w:link w:val="a9"/>
    <w:uiPriority w:val="99"/>
    <w:rsid w:val="00F67208"/>
    <w:rPr>
      <w:rFonts w:eastAsia="楷体_GB2312"/>
      <w:kern w:val="2"/>
      <w:sz w:val="18"/>
    </w:rPr>
  </w:style>
  <w:style w:type="character" w:styleId="HTML">
    <w:name w:val="HTML Typewriter"/>
    <w:rsid w:val="00B55AF2"/>
    <w:rPr>
      <w:rFonts w:ascii="宋体" w:eastAsia="宋体" w:hAnsi="宋体"/>
      <w:sz w:val="24"/>
    </w:rPr>
  </w:style>
  <w:style w:type="paragraph" w:styleId="aff">
    <w:name w:val="Balloon Text"/>
    <w:basedOn w:val="a"/>
    <w:link w:val="Char0"/>
    <w:rsid w:val="00B4442D"/>
    <w:rPr>
      <w:szCs w:val="18"/>
    </w:rPr>
  </w:style>
  <w:style w:type="character" w:customStyle="1" w:styleId="Char0">
    <w:name w:val="批注框文本 Char"/>
    <w:link w:val="aff"/>
    <w:rsid w:val="00B4442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neu.edu.cn/assets/photo/photo_mark.jpg" TargetMode="External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http://www.neu.edu.cn/assets/photo/photo_mark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98</Words>
  <Characters>562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数学与统计学院课程设计（实习）报告模板</dc:title>
  <dc:subject/>
  <dc:creator>数学与统计学院</dc:creator>
  <cp:keywords/>
  <cp:lastModifiedBy>china</cp:lastModifiedBy>
  <cp:revision>32</cp:revision>
  <cp:lastPrinted>2011-07-01T13:36:00Z</cp:lastPrinted>
  <dcterms:created xsi:type="dcterms:W3CDTF">2019-01-18T05:51:00Z</dcterms:created>
  <dcterms:modified xsi:type="dcterms:W3CDTF">2021-11-26T11:08:00Z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办公室">
    <vt:lpwstr>科技楼5075</vt:lpwstr>
  </property>
  <property fmtid="{D5CDD505-2E9C-101B-9397-08002B2CF9AE}" pid="3" name="部门">
    <vt:lpwstr>数学与统计学院</vt:lpwstr>
  </property>
</Properties>
</file>